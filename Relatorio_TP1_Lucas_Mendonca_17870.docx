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0D40CFAB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  <w:r w:rsidR="007F09D5">
        <w:rPr>
          <w:rFonts w:ascii="Cambria" w:hAnsi="Cambria" w:cs="Arial"/>
          <w:color w:val="365F91"/>
          <w:sz w:val="28"/>
          <w:szCs w:val="40"/>
          <w:lang w:val="pt-PT"/>
        </w:rPr>
        <w:t xml:space="preserve"> I</w:t>
      </w:r>
    </w:p>
    <w:p w14:paraId="53516025" w14:textId="502CFB60" w:rsidR="002F46F2" w:rsidRPr="000D7293" w:rsidRDefault="007F09D5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>Processamento de Linguagem Natural com Estrutura de Dados</w:t>
      </w:r>
    </w:p>
    <w:p w14:paraId="73E24C3F" w14:textId="4D8F6BC4" w:rsidR="002F46F2" w:rsidRPr="000D7293" w:rsidRDefault="007F09D5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Lucas Braga mendonça</w:t>
      </w:r>
    </w:p>
    <w:p w14:paraId="3D563ED5" w14:textId="431D39E8" w:rsidR="00535585" w:rsidRPr="000D7293" w:rsidRDefault="007C7F01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 w:rsidRPr="000D7293">
        <w:rPr>
          <w:rFonts w:ascii="Cambria" w:hAnsi="Cambria" w:cs="Arial"/>
          <w:color w:val="365F91"/>
          <w:szCs w:val="40"/>
          <w:lang w:val="pt-PT"/>
        </w:rPr>
        <w:t xml:space="preserve">Aluno </w:t>
      </w:r>
      <w:r w:rsidR="00535585" w:rsidRPr="000D7293">
        <w:rPr>
          <w:rFonts w:ascii="Cambria" w:hAnsi="Cambria" w:cs="Arial"/>
          <w:color w:val="365F91"/>
          <w:szCs w:val="40"/>
          <w:lang w:val="pt-PT"/>
        </w:rPr>
        <w:t xml:space="preserve">nº </w:t>
      </w:r>
      <w:r w:rsidR="007F09D5">
        <w:rPr>
          <w:rFonts w:ascii="Cambria" w:hAnsi="Cambria" w:cs="Arial"/>
          <w:color w:val="365F91"/>
          <w:szCs w:val="40"/>
          <w:lang w:val="pt-PT"/>
        </w:rPr>
        <w:t>17870</w:t>
      </w:r>
    </w:p>
    <w:p w14:paraId="75C58F86" w14:textId="77777777" w:rsidR="00623550" w:rsidRPr="000D7293" w:rsidRDefault="00623550" w:rsidP="000D7293">
      <w:pPr>
        <w:rPr>
          <w:lang w:val="pt-PT"/>
        </w:rPr>
      </w:pPr>
    </w:p>
    <w:p w14:paraId="2DDD2073" w14:textId="77777777" w:rsidR="000D7293" w:rsidRPr="000D7293" w:rsidRDefault="000D7293" w:rsidP="000D7293">
      <w:pPr>
        <w:rPr>
          <w:lang w:val="pt-PT"/>
        </w:rPr>
      </w:pPr>
    </w:p>
    <w:p w14:paraId="173297B9" w14:textId="77777777" w:rsidR="000D7293" w:rsidRPr="000D7293" w:rsidRDefault="000D7293" w:rsidP="000D7293">
      <w:pPr>
        <w:rPr>
          <w:lang w:val="pt-PT"/>
        </w:rPr>
      </w:pPr>
    </w:p>
    <w:p w14:paraId="49DE7F92" w14:textId="5343518C" w:rsidR="002C55AC" w:rsidRDefault="002C55AC" w:rsidP="000D7293">
      <w:pPr>
        <w:rPr>
          <w:lang w:val="pt-PT"/>
        </w:rPr>
      </w:pPr>
    </w:p>
    <w:p w14:paraId="589C57A7" w14:textId="77777777" w:rsidR="007F09D5" w:rsidRPr="000D7293" w:rsidRDefault="007F09D5" w:rsidP="000D7293">
      <w:pPr>
        <w:rPr>
          <w:lang w:val="pt-PT"/>
        </w:rPr>
      </w:pPr>
    </w:p>
    <w:p w14:paraId="0AF353AD" w14:textId="77777777" w:rsidR="000D7293" w:rsidRPr="000D7293" w:rsidRDefault="000D7293" w:rsidP="000D7293">
      <w:pPr>
        <w:rPr>
          <w:lang w:val="pt-PT"/>
        </w:rPr>
      </w:pPr>
    </w:p>
    <w:p w14:paraId="33DDC18E" w14:textId="77777777" w:rsidR="000D7293" w:rsidRPr="000D7293" w:rsidRDefault="000D7293" w:rsidP="000D7293">
      <w:pPr>
        <w:rPr>
          <w:lang w:val="pt-PT"/>
        </w:rPr>
      </w:pPr>
    </w:p>
    <w:p w14:paraId="57E17BB3" w14:textId="1E0E038B" w:rsidR="003A5CCC" w:rsidRDefault="007F09D5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 xml:space="preserve">Estrutura de Dados </w:t>
      </w:r>
      <w:r w:rsidR="003A5CCC">
        <w:rPr>
          <w:rFonts w:ascii="Cambria" w:hAnsi="Cambria" w:cs="Arial"/>
          <w:b/>
          <w:color w:val="365F91"/>
          <w:lang w:val="pt-PT"/>
        </w:rPr>
        <w:t>II</w:t>
      </w:r>
    </w:p>
    <w:p w14:paraId="43ABCEF4" w14:textId="4E095A7E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14:paraId="2067C93B" w14:textId="5143071A" w:rsidR="007C7F01" w:rsidRPr="000D7293" w:rsidRDefault="007C7F01" w:rsidP="003A5CCC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r w:rsidR="007F09D5">
        <w:rPr>
          <w:rFonts w:ascii="Cambria" w:hAnsi="Cambria" w:cs="Arial"/>
          <w:color w:val="17365D"/>
          <w:lang w:val="pt-PT"/>
        </w:rPr>
        <w:t>Abril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 w:rsidR="007F09D5">
        <w:rPr>
          <w:rFonts w:ascii="Cambria" w:hAnsi="Cambria" w:cs="Arial"/>
          <w:color w:val="17365D"/>
          <w:lang w:val="pt-PT"/>
        </w:rPr>
        <w:t>2020</w:t>
      </w:r>
    </w:p>
    <w:p w14:paraId="29A37DB0" w14:textId="77777777" w:rsidR="002F46F2" w:rsidRPr="000D7293" w:rsidRDefault="002F46F2">
      <w:pPr>
        <w:rPr>
          <w:lang w:val="pt-PT"/>
        </w:rPr>
      </w:pPr>
    </w:p>
    <w:p w14:paraId="0019972B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1044F354" w14:textId="77777777" w:rsidR="002F46F2" w:rsidRPr="000D7293" w:rsidRDefault="002F46F2" w:rsidP="003D1248">
      <w:pPr>
        <w:pStyle w:val="Seccao"/>
      </w:pPr>
      <w:r w:rsidRPr="000D7293">
        <w:lastRenderedPageBreak/>
        <w:t>Índice</w:t>
      </w:r>
    </w:p>
    <w:p w14:paraId="07353A08" w14:textId="5E807906" w:rsidR="00A94658" w:rsidRDefault="002F46F2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\o "1-9" \h</w:instrText>
      </w:r>
      <w:r w:rsidRPr="000D7293">
        <w:rPr>
          <w:lang w:val="pt-PT"/>
        </w:rPr>
        <w:fldChar w:fldCharType="separate"/>
      </w:r>
      <w:hyperlink w:anchor="_Toc38837552" w:history="1">
        <w:r w:rsidR="00A94658" w:rsidRPr="00D35F43">
          <w:rPr>
            <w:rStyle w:val="Hyperlink"/>
            <w:noProof/>
          </w:rPr>
          <w:t>1</w:t>
        </w:r>
        <w:r w:rsidR="00A94658"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BR" w:eastAsia="pt-BR" w:bidi="ar-SA"/>
          </w:rPr>
          <w:tab/>
        </w:r>
        <w:r w:rsidR="00A94658" w:rsidRPr="00D35F43">
          <w:rPr>
            <w:rStyle w:val="Hyperlink"/>
            <w:noProof/>
          </w:rPr>
          <w:t>Introdução</w:t>
        </w:r>
        <w:r w:rsidR="00A94658">
          <w:rPr>
            <w:noProof/>
          </w:rPr>
          <w:tab/>
        </w:r>
        <w:r w:rsidR="00A94658">
          <w:rPr>
            <w:noProof/>
          </w:rPr>
          <w:fldChar w:fldCharType="begin"/>
        </w:r>
        <w:r w:rsidR="00A94658">
          <w:rPr>
            <w:noProof/>
          </w:rPr>
          <w:instrText xml:space="preserve"> PAGEREF _Toc38837552 \h </w:instrText>
        </w:r>
        <w:r w:rsidR="00A94658">
          <w:rPr>
            <w:noProof/>
          </w:rPr>
        </w:r>
        <w:r w:rsidR="00A94658">
          <w:rPr>
            <w:noProof/>
          </w:rPr>
          <w:fldChar w:fldCharType="separate"/>
        </w:r>
        <w:r w:rsidR="00A94658">
          <w:rPr>
            <w:noProof/>
          </w:rPr>
          <w:t>1</w:t>
        </w:r>
        <w:r w:rsidR="00A94658">
          <w:rPr>
            <w:noProof/>
          </w:rPr>
          <w:fldChar w:fldCharType="end"/>
        </w:r>
      </w:hyperlink>
    </w:p>
    <w:p w14:paraId="1FFFEF18" w14:textId="5846752C" w:rsidR="00A94658" w:rsidRDefault="00A94658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hyperlink w:anchor="_Toc38837553" w:history="1">
        <w:r w:rsidRPr="00D35F4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BR" w:eastAsia="pt-BR" w:bidi="ar-SA"/>
          </w:rPr>
          <w:tab/>
        </w:r>
        <w:r w:rsidRPr="00D35F43">
          <w:rPr>
            <w:rStyle w:val="Hyperlink"/>
            <w:noProof/>
          </w:rPr>
          <w:t>Desenvolvimento dos processamento de dados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_Toc38837553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8842950" w14:textId="7572BAC4" w:rsidR="00A94658" w:rsidRDefault="00A94658">
      <w:pPr>
        <w:pStyle w:val="Sumrio2"/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val="pt-BR" w:eastAsia="pt-BR" w:bidi="ar-SA"/>
        </w:rPr>
      </w:pPr>
      <w:hyperlink w:anchor="_Toc38837554" w:history="1">
        <w:r w:rsidRPr="00D35F43">
          <w:rPr>
            <w:rStyle w:val="Hyperlink"/>
            <w:noProof/>
            <w:lang w:val="pt-PT"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szCs w:val="22"/>
            <w:lang w:val="pt-BR" w:eastAsia="pt-BR" w:bidi="ar-SA"/>
          </w:rPr>
          <w:tab/>
        </w:r>
        <w:r w:rsidRPr="00D35F43">
          <w:rPr>
            <w:rStyle w:val="Hyperlink"/>
            <w:noProof/>
            <w:lang w:val="pt-PT"/>
          </w:rPr>
          <w:t>Fonte de Dados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_Toc38837554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131A161" w14:textId="72B94345" w:rsidR="00A94658" w:rsidRDefault="00A94658">
      <w:pPr>
        <w:pStyle w:val="Sumrio2"/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val="pt-BR" w:eastAsia="pt-BR" w:bidi="ar-SA"/>
        </w:rPr>
      </w:pPr>
      <w:hyperlink w:anchor="_Toc38837555" w:history="1">
        <w:r w:rsidRPr="00D35F43">
          <w:rPr>
            <w:rStyle w:val="Hyperlink"/>
            <w:noProof/>
            <w:lang w:val="pt-PT"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szCs w:val="22"/>
            <w:lang w:val="pt-BR" w:eastAsia="pt-BR" w:bidi="ar-SA"/>
          </w:rPr>
          <w:tab/>
        </w:r>
        <w:r w:rsidRPr="00D35F43">
          <w:rPr>
            <w:rStyle w:val="Hyperlink"/>
            <w:noProof/>
            <w:lang w:val="pt-PT"/>
          </w:rPr>
          <w:t>Calculando frequencias e demais medidas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_Toc38837555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808CC5F" w14:textId="3D0CE568" w:rsidR="00A94658" w:rsidRDefault="00A94658">
      <w:pPr>
        <w:pStyle w:val="Sumrio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BR" w:eastAsia="pt-BR" w:bidi="ar-SA"/>
        </w:rPr>
      </w:pPr>
      <w:hyperlink w:anchor="_Toc38837556" w:history="1">
        <w:r w:rsidRPr="00D35F4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smallCaps w:val="0"/>
            <w:noProof/>
            <w:kern w:val="0"/>
            <w:sz w:val="22"/>
            <w:szCs w:val="22"/>
            <w:lang w:val="pt-BR" w:eastAsia="pt-BR" w:bidi="ar-SA"/>
          </w:rPr>
          <w:tab/>
        </w:r>
        <w:r w:rsidRPr="00D35F43">
          <w:rPr>
            <w:rStyle w:val="Hyperlink"/>
            <w:noProof/>
          </w:rPr>
          <w:t>Conclusão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_Toc38837556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EBE694D" w14:textId="749532F3" w:rsidR="003A5CCC" w:rsidRDefault="002F46F2" w:rsidP="0002726E">
      <w:pPr>
        <w:pStyle w:val="Sumrio1"/>
        <w:tabs>
          <w:tab w:val="clear" w:pos="660"/>
          <w:tab w:val="clear" w:pos="8835"/>
          <w:tab w:val="right" w:leader="dot" w:pos="8844"/>
        </w:tabs>
        <w:rPr>
          <w:lang w:val="pt-PT"/>
        </w:rPr>
      </w:pPr>
      <w:r w:rsidRPr="000D7293">
        <w:rPr>
          <w:lang w:val="pt-PT"/>
        </w:rPr>
        <w:fldChar w:fldCharType="end"/>
      </w:r>
    </w:p>
    <w:p w14:paraId="11837B8D" w14:textId="1C8100A9" w:rsidR="003A5CCC" w:rsidRPr="000813C3" w:rsidRDefault="003A5CCC">
      <w:pPr>
        <w:suppressAutoHyphens w:val="0"/>
        <w:spacing w:before="0" w:line="240" w:lineRule="auto"/>
        <w:jc w:val="left"/>
        <w:rPr>
          <w:rFonts w:cs="Arial"/>
          <w:bCs/>
          <w:smallCaps/>
          <w:sz w:val="24"/>
          <w:szCs w:val="24"/>
          <w:lang w:val="pt-PT"/>
        </w:rPr>
      </w:pPr>
      <w:r>
        <w:rPr>
          <w:lang w:val="pt-PT"/>
        </w:rPr>
        <w:br w:type="page"/>
      </w:r>
    </w:p>
    <w:p w14:paraId="255C72FB" w14:textId="77777777" w:rsidR="002F46F2" w:rsidRPr="000D7293" w:rsidRDefault="002F46F2" w:rsidP="003D1248">
      <w:pPr>
        <w:pStyle w:val="Seccao"/>
      </w:pPr>
      <w:r w:rsidRPr="000D7293">
        <w:lastRenderedPageBreak/>
        <w:t>Lista de Figuras</w:t>
      </w:r>
    </w:p>
    <w:p w14:paraId="4D8F0E14" w14:textId="0D04CC10" w:rsidR="00A94658" w:rsidRDefault="003D124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"Figura" </w:instrText>
      </w:r>
      <w:r>
        <w:rPr>
          <w:lang w:val="pt-PT"/>
        </w:rPr>
        <w:fldChar w:fldCharType="separate"/>
      </w:r>
      <w:r w:rsidR="00A94658">
        <w:rPr>
          <w:noProof/>
        </w:rPr>
        <w:t>Figura 1: Estrutura de uma lista de categorias gramaticais</w:t>
      </w:r>
      <w:r w:rsidR="00A94658">
        <w:rPr>
          <w:noProof/>
        </w:rPr>
        <w:tab/>
      </w:r>
      <w:r w:rsidR="00A94658">
        <w:rPr>
          <w:noProof/>
        </w:rPr>
        <w:fldChar w:fldCharType="begin"/>
      </w:r>
      <w:r w:rsidR="00A94658">
        <w:rPr>
          <w:noProof/>
        </w:rPr>
        <w:instrText xml:space="preserve"> PAGEREF _Toc38837536 \h </w:instrText>
      </w:r>
      <w:r w:rsidR="00A94658">
        <w:rPr>
          <w:noProof/>
        </w:rPr>
      </w:r>
      <w:r w:rsidR="00A94658">
        <w:rPr>
          <w:noProof/>
        </w:rPr>
        <w:fldChar w:fldCharType="separate"/>
      </w:r>
      <w:r w:rsidR="00A94658">
        <w:rPr>
          <w:noProof/>
        </w:rPr>
        <w:t>3</w:t>
      </w:r>
      <w:r w:rsidR="00A94658">
        <w:rPr>
          <w:noProof/>
        </w:rPr>
        <w:fldChar w:fldCharType="end"/>
      </w:r>
    </w:p>
    <w:p w14:paraId="041C0510" w14:textId="23EC7218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2: Estrutura de uma lista de palavras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FAEA97" w14:textId="2E8A68AA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3: Estrutura de dados aninhada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066A09" w14:textId="780F62AF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4: Estrutura para listas de frequências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1ECA89" w14:textId="0814CDA1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5: Tabela de frequências na quantidade de palavras de uma categoria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4CDFDB" w14:textId="176707D4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6: Tabela de frequências do tamanho das palavras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34B896" w14:textId="3C5943B1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7: Lista das médias e desvios padrões com base na certeza de etiquetação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9A3F23" w14:textId="1726C680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8: Output tabela de média e desvio padrão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750A3E" w14:textId="3C7E30F2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9: medidas de dispersão e localização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16AEE9" w14:textId="3CCAAE32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10: variância e desvio padrão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40F7F0" w14:textId="22D513AC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11: output medidas de dispersão e localização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747D1E" w14:textId="04E19E9E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12: exemplo de cálculo de quartis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F0B3F3" w14:textId="286D1A28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13: parte da tabela de palavras e suas frequencias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345920" w14:textId="6CB991DD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14: valores de quartil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4C1763" w14:textId="5C8DB4C4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15: busca de quartil segundo palavra dada pelo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2A06FB" w14:textId="526EE743" w:rsidR="00A94658" w:rsidRDefault="00A9465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BR" w:eastAsia="pt-BR" w:bidi="ar-SA"/>
        </w:rPr>
      </w:pPr>
      <w:r>
        <w:rPr>
          <w:noProof/>
        </w:rPr>
        <w:t>Figura 16: busca de quartil segundo palavra dada pelo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_Toc38837551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A8C01C" w14:textId="515AB91A" w:rsidR="002F46F2" w:rsidRPr="000D7293" w:rsidRDefault="003D1248">
      <w:pPr>
        <w:rPr>
          <w:lang w:val="pt-PT"/>
        </w:rPr>
        <w:sectPr w:rsidR="002F46F2" w:rsidRPr="000D7293" w:rsidSect="003D1248">
          <w:footerReference w:type="even" r:id="rId10"/>
          <w:footerReference w:type="default" r:id="rId11"/>
          <w:footerReference w:type="first" r:id="rId12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  <w:r>
        <w:rPr>
          <w:lang w:val="pt-PT"/>
        </w:rPr>
        <w:fldChar w:fldCharType="end"/>
      </w:r>
    </w:p>
    <w:p w14:paraId="21F51404" w14:textId="7CC64FAA" w:rsidR="00D16BFC" w:rsidRPr="00C46D78" w:rsidRDefault="007F09D5" w:rsidP="00C46D78">
      <w:pPr>
        <w:pStyle w:val="Ttulo1"/>
      </w:pPr>
      <w:bookmarkStart w:id="0" w:name="_Toc38837552"/>
      <w:r>
        <w:lastRenderedPageBreak/>
        <w:t>Introdução</w:t>
      </w:r>
      <w:bookmarkEnd w:id="0"/>
    </w:p>
    <w:p w14:paraId="79FFCDC7" w14:textId="77777777" w:rsidR="007F223A" w:rsidRDefault="007F09D5">
      <w:pPr>
        <w:rPr>
          <w:lang w:val="pt-PT"/>
        </w:rPr>
      </w:pPr>
      <w:r>
        <w:rPr>
          <w:lang w:val="pt-PT"/>
        </w:rPr>
        <w:t>O Objetivo deste trabalho é utilizar as Estruturas de Dados na Linguagem</w:t>
      </w:r>
      <w:r w:rsidR="007F223A">
        <w:rPr>
          <w:lang w:val="pt-PT"/>
        </w:rPr>
        <w:t xml:space="preserve"> de Programação</w:t>
      </w:r>
      <w:r>
        <w:rPr>
          <w:lang w:val="pt-PT"/>
        </w:rPr>
        <w:t xml:space="preserve"> C, de forma que as perguntas do Trabalho Prático I sejam respondidas. Desta forma, houve o desenvolvimento de funções que apresentam estruturas de dados aninhadas, eficientes com código modular e estruturado com a finalidade de não somente obter o resultado das questões abordas, mas tambén trazer </w:t>
      </w:r>
      <w:r w:rsidR="007F223A">
        <w:rPr>
          <w:lang w:val="pt-PT"/>
        </w:rPr>
        <w:t xml:space="preserve">clareza, eficácia e alta performance no programa desenvolvido. </w:t>
      </w:r>
    </w:p>
    <w:p w14:paraId="74978582" w14:textId="49AE3AE4" w:rsidR="003D1248" w:rsidRDefault="007F223A">
      <w:pPr>
        <w:rPr>
          <w:lang w:val="pt-PT"/>
        </w:rPr>
      </w:pPr>
      <w:r>
        <w:rPr>
          <w:lang w:val="pt-PT"/>
        </w:rPr>
        <w:t xml:space="preserve">Por sua vez, o programa é desenvolvido com base em listas dinâmicas duplamente e simplesmente encadeadas, assim como também utiliza-se de estruturas aninhadas para ligar diferentes listas. A busca binária é utilizada no programa, facilitando a inserção de dados ordenados nas listas quando necessário. </w:t>
      </w:r>
      <w:r w:rsidR="008E4950">
        <w:rPr>
          <w:lang w:val="pt-PT"/>
        </w:rPr>
        <w:t>O presente relatório tem como foco fudamental apresentar as informações pertinentes com relação a toda arquitetura da lógica de processamento dos dados.</w:t>
      </w:r>
    </w:p>
    <w:p w14:paraId="3C162774" w14:textId="42639B95" w:rsidR="008E4950" w:rsidRDefault="008E4950">
      <w:pPr>
        <w:rPr>
          <w:lang w:val="pt-PT"/>
        </w:rPr>
      </w:pPr>
      <w:r>
        <w:rPr>
          <w:lang w:val="pt-PT"/>
        </w:rPr>
        <w:t>Ainda, tem o propósito de descrever e tratar informações relativas ao Processamento de Linguagem Natural, uma sub-área da Inteligência Artificial, usando funções estatísticas, onde o dado é coletado, organizado, descrito, cálculado e interpretado de forma a apoiar os resultados e probabilidades em estudo.</w:t>
      </w:r>
      <w:r w:rsidR="005F42A0">
        <w:rPr>
          <w:lang w:val="pt-PT"/>
        </w:rPr>
        <w:t xml:space="preserve"> </w:t>
      </w:r>
    </w:p>
    <w:p w14:paraId="446F956C" w14:textId="77777777" w:rsidR="00771A0A" w:rsidRDefault="005F42A0" w:rsidP="00771A0A">
      <w:pPr>
        <w:rPr>
          <w:lang w:val="pt-PT"/>
        </w:rPr>
      </w:pPr>
      <w:r>
        <w:rPr>
          <w:lang w:val="pt-PT"/>
        </w:rPr>
        <w:t>É importante ressaltar que as figuras e imagens que descrevem os dados presente neste relatório são baseadas somente em parte do ficheiro disponibilizado para análise</w:t>
      </w:r>
      <w:r w:rsidR="001B6FD3">
        <w:rPr>
          <w:lang w:val="pt-PT"/>
        </w:rPr>
        <w:t xml:space="preserve"> e não no ficheiro em sua totalidade, ou seja, com um número reduzido de linhas. Entretanto, a lógica se aplica tanto a um ficheiro que disponha de dezenas de dados, quanto um ficheiro que disponha de milhares</w:t>
      </w:r>
      <w:r>
        <w:rPr>
          <w:lang w:val="pt-PT"/>
        </w:rPr>
        <w:t>.</w:t>
      </w:r>
      <w:r w:rsidR="001B6FD3">
        <w:rPr>
          <w:lang w:val="pt-PT"/>
        </w:rPr>
        <w:t xml:space="preserve"> Testes poderão ser feitos com ficheiros em grande quantidade de dados, embora, obviamente, a performance não seja a mesma.</w:t>
      </w:r>
      <w:r>
        <w:rPr>
          <w:lang w:val="pt-PT"/>
        </w:rPr>
        <w:t xml:space="preserve"> </w:t>
      </w:r>
    </w:p>
    <w:p w14:paraId="0ABB672E" w14:textId="62CBB5D8" w:rsidR="00771A0A" w:rsidRPr="00771A0A" w:rsidRDefault="00771A0A" w:rsidP="00771A0A">
      <w:pPr>
        <w:rPr>
          <w:lang w:val="pt-PT"/>
        </w:rPr>
        <w:sectPr w:rsidR="00771A0A" w:rsidRPr="00771A0A" w:rsidSect="003D124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5" w:h="16837"/>
          <w:pgMar w:top="1701" w:right="1247" w:bottom="1134" w:left="1814" w:header="680" w:footer="680" w:gutter="227"/>
          <w:pgNumType w:start="1"/>
          <w:cols w:space="720"/>
          <w:formProt w:val="0"/>
          <w:titlePg/>
          <w:docGrid w:linePitch="240" w:charSpace="36864"/>
        </w:sectPr>
      </w:pPr>
      <w:r>
        <w:rPr>
          <w:lang w:val="pt-PT"/>
        </w:rPr>
        <w:t xml:space="preserve">Todo código desenvolvido, assim como o presente relatório encontra-se disponível no  GitHub, através do link  </w:t>
      </w:r>
      <w:hyperlink r:id="rId19" w:history="1">
        <w:r>
          <w:rPr>
            <w:rStyle w:val="Hyperlink"/>
          </w:rPr>
          <w:t>https://github.com/lucasbmendonca/ED2TP1</w:t>
        </w:r>
      </w:hyperlink>
      <w:r>
        <w:t>.</w:t>
      </w:r>
    </w:p>
    <w:p w14:paraId="5271F7B9" w14:textId="036A22D3" w:rsidR="002F46F2" w:rsidRDefault="0019506D" w:rsidP="00C46D78">
      <w:pPr>
        <w:pStyle w:val="Ttulo1"/>
      </w:pPr>
      <w:bookmarkStart w:id="1" w:name="_Toc38837553"/>
      <w:r>
        <w:lastRenderedPageBreak/>
        <w:t>Desenvolvimento dos processamento de dados</w:t>
      </w:r>
      <w:bookmarkEnd w:id="1"/>
    </w:p>
    <w:p w14:paraId="17ED0266" w14:textId="79616DED" w:rsidR="0019506D" w:rsidRPr="0019506D" w:rsidRDefault="0019506D" w:rsidP="0019506D">
      <w:pPr>
        <w:pStyle w:val="Ttulo2"/>
        <w:rPr>
          <w:lang w:val="pt-PT"/>
        </w:rPr>
      </w:pPr>
      <w:bookmarkStart w:id="2" w:name="_Toc38837554"/>
      <w:r>
        <w:rPr>
          <w:lang w:val="pt-PT"/>
        </w:rPr>
        <w:t>Fonte de Dados</w:t>
      </w:r>
      <w:bookmarkEnd w:id="2"/>
    </w:p>
    <w:p w14:paraId="002E8B40" w14:textId="2AAC5B76" w:rsidR="00C46D78" w:rsidRDefault="00CC652B" w:rsidP="008E4950">
      <w:pPr>
        <w:rPr>
          <w:lang w:val="pt-PT"/>
        </w:rPr>
      </w:pPr>
      <w:r>
        <w:rPr>
          <w:lang w:val="pt-PT"/>
        </w:rPr>
        <w:t xml:space="preserve">A fonte de dados do programa é gerada através de um ficheiro .TXT etiquetado com informações morfossintáticas. Essas informações morfossintáticas são passadas para a função denominada </w:t>
      </w:r>
      <w:r w:rsidR="00A90F81">
        <w:rPr>
          <w:i/>
          <w:iCs/>
          <w:lang w:val="pt-PT"/>
        </w:rPr>
        <w:t>insere</w:t>
      </w:r>
      <w:r w:rsidRPr="00CC652B">
        <w:rPr>
          <w:i/>
          <w:iCs/>
          <w:lang w:val="pt-PT"/>
        </w:rPr>
        <w:t>()</w:t>
      </w:r>
      <w:r>
        <w:rPr>
          <w:lang w:val="pt-PT"/>
        </w:rPr>
        <w:t>, que é responsável por inserir as informações do ficheiro em uma lista duplamente encadeada disposta da seguinte forma:</w:t>
      </w:r>
    </w:p>
    <w:p w14:paraId="4338B8F7" w14:textId="2C9B9816" w:rsidR="00CC652B" w:rsidRPr="000D7293" w:rsidRDefault="00CC652B" w:rsidP="008E4950">
      <w:pPr>
        <w:rPr>
          <w:lang w:val="pt-PT"/>
        </w:rPr>
      </w:pPr>
      <w:r>
        <w:rPr>
          <w:noProof/>
        </w:rPr>
        <w:drawing>
          <wp:inline distT="0" distB="0" distL="0" distR="0" wp14:anchorId="68263E22" wp14:editId="202EC0B7">
            <wp:extent cx="5471795" cy="1357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E4AE" w14:textId="598817F5" w:rsidR="00CC652B" w:rsidRDefault="00CC652B" w:rsidP="00CC652B">
      <w:pPr>
        <w:pStyle w:val="Legenda"/>
      </w:pPr>
      <w:r>
        <w:tab/>
      </w:r>
      <w:bookmarkStart w:id="3" w:name="_Toc38837536"/>
      <w:r w:rsidRPr="00A03F3D">
        <w:t xml:space="preserve">Figura </w:t>
      </w:r>
      <w:bookmarkStart w:id="4" w:name="_Hlk38816186"/>
      <w:r>
        <w:fldChar w:fldCharType="begin"/>
      </w:r>
      <w:r>
        <w:instrText xml:space="preserve"> SEQ Figura \* ARABIC </w:instrText>
      </w:r>
      <w:r>
        <w:fldChar w:fldCharType="separate"/>
      </w:r>
      <w:r w:rsidR="00A94658">
        <w:rPr>
          <w:noProof/>
        </w:rPr>
        <w:t>1</w:t>
      </w:r>
      <w:r>
        <w:rPr>
          <w:noProof/>
        </w:rPr>
        <w:fldChar w:fldCharType="end"/>
      </w:r>
      <w:bookmarkEnd w:id="4"/>
      <w:r w:rsidRPr="00A03F3D">
        <w:t xml:space="preserve">: </w:t>
      </w:r>
      <w:r>
        <w:t>Estrutura de uma lista de categorias gramaticais</w:t>
      </w:r>
      <w:bookmarkEnd w:id="3"/>
    </w:p>
    <w:p w14:paraId="1CA25546" w14:textId="77777777" w:rsidR="00CC652B" w:rsidRPr="00A03F3D" w:rsidRDefault="00CC652B" w:rsidP="00CC652B">
      <w:pPr>
        <w:pStyle w:val="Legenda"/>
      </w:pPr>
    </w:p>
    <w:p w14:paraId="791BC26F" w14:textId="253D8D0A" w:rsidR="00125020" w:rsidRDefault="00CC652B" w:rsidP="00C46D78">
      <w:pPr>
        <w:pStyle w:val="Itens04"/>
        <w:ind w:left="0" w:firstLine="0"/>
        <w:rPr>
          <w:lang w:val="pt-PT"/>
        </w:rPr>
      </w:pPr>
      <w:r>
        <w:rPr>
          <w:noProof/>
        </w:rPr>
        <w:drawing>
          <wp:inline distT="0" distB="0" distL="0" distR="0" wp14:anchorId="0E80115F" wp14:editId="6DAD8AE6">
            <wp:extent cx="5471795" cy="1666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47E5" w14:textId="5CF72FBF" w:rsidR="003A5CCC" w:rsidRDefault="00CC652B" w:rsidP="00CC652B">
      <w:pPr>
        <w:pStyle w:val="Legenda"/>
      </w:pPr>
      <w:bookmarkStart w:id="5" w:name="_Toc38837537"/>
      <w:r w:rsidRPr="00A03F3D">
        <w:t>Figura</w:t>
      </w:r>
      <w:r>
        <w:t xml:space="preserve">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A94658">
        <w:rPr>
          <w:noProof/>
        </w:rPr>
        <w:t>2</w:t>
      </w:r>
      <w:r w:rsidR="00771A0A">
        <w:rPr>
          <w:noProof/>
        </w:rPr>
        <w:fldChar w:fldCharType="end"/>
      </w:r>
      <w:r w:rsidRPr="00A03F3D">
        <w:t xml:space="preserve">: </w:t>
      </w:r>
      <w:r>
        <w:t>Estrutura de uma lista de palavras</w:t>
      </w:r>
      <w:bookmarkEnd w:id="5"/>
    </w:p>
    <w:p w14:paraId="294858A0" w14:textId="77777777" w:rsidR="00CC652B" w:rsidRPr="003A5CCC" w:rsidRDefault="00CC652B" w:rsidP="003A5CCC">
      <w:pPr>
        <w:rPr>
          <w:lang w:val="pt-PT"/>
        </w:rPr>
      </w:pPr>
    </w:p>
    <w:p w14:paraId="0AB729C1" w14:textId="77777777" w:rsidR="003A5CCC" w:rsidRPr="003A5CCC" w:rsidRDefault="003A5CCC" w:rsidP="003A5CCC">
      <w:pPr>
        <w:rPr>
          <w:lang w:val="pt-PT"/>
        </w:rPr>
      </w:pPr>
    </w:p>
    <w:p w14:paraId="60638CDD" w14:textId="77777777" w:rsidR="003A5CCC" w:rsidRPr="003A5CCC" w:rsidRDefault="003A5CCC" w:rsidP="003A5CCC">
      <w:pPr>
        <w:rPr>
          <w:lang w:val="pt-PT"/>
        </w:rPr>
      </w:pPr>
    </w:p>
    <w:p w14:paraId="6F8C709C" w14:textId="77777777" w:rsidR="003A5CCC" w:rsidRDefault="003A5CCC" w:rsidP="003A5CCC">
      <w:pPr>
        <w:jc w:val="center"/>
        <w:rPr>
          <w:rFonts w:ascii="Times New Roman" w:hAnsi="Times New Roman"/>
          <w:lang w:val="pt-PT"/>
        </w:rPr>
      </w:pPr>
    </w:p>
    <w:p w14:paraId="08730790" w14:textId="37618856" w:rsidR="00A90F81" w:rsidRDefault="00CC652B" w:rsidP="003A5CCC">
      <w:pPr>
        <w:tabs>
          <w:tab w:val="center" w:pos="4308"/>
        </w:tabs>
        <w:rPr>
          <w:lang w:val="pt-PT"/>
        </w:rPr>
      </w:pPr>
      <w:r>
        <w:rPr>
          <w:lang w:val="pt-PT"/>
        </w:rPr>
        <w:t>Como pode ser visto na figura 1, a lista principal é a de categorias, estruturada como uma lista duplamente encadeada e que possui um campo que aponta para uma lista de palavras associadas. A figura 2 representa a lista duplamente encadeada de palavras, nas quais estas palavras obrigatoriamente estão associadas a uma categoria. Logo,</w:t>
      </w:r>
      <w:r w:rsidR="00A90F81">
        <w:rPr>
          <w:lang w:val="pt-PT"/>
        </w:rPr>
        <w:t xml:space="preserve"> a estrutura que guarda a informação dos dados do .TXT é uma lista de lista: as categorias possuem listas de palavras.</w:t>
      </w:r>
    </w:p>
    <w:p w14:paraId="6FF2B47B" w14:textId="740F3A2B" w:rsidR="00A90F81" w:rsidRDefault="00A90F81" w:rsidP="00371B72">
      <w:pPr>
        <w:rPr>
          <w:lang w:val="pt-PT"/>
        </w:rPr>
      </w:pPr>
      <w:r>
        <w:rPr>
          <w:lang w:val="pt-PT"/>
        </w:rPr>
        <w:t>Dentro d</w:t>
      </w:r>
      <w:r w:rsidR="00371B72">
        <w:rPr>
          <w:lang w:val="pt-PT"/>
        </w:rPr>
        <w:t>a função</w:t>
      </w:r>
      <w:r>
        <w:rPr>
          <w:lang w:val="pt-PT"/>
        </w:rPr>
        <w:t xml:space="preserve"> </w:t>
      </w:r>
      <w:r w:rsidRPr="00A90F81">
        <w:rPr>
          <w:i/>
          <w:iCs/>
          <w:lang w:val="pt-PT"/>
        </w:rPr>
        <w:t>insere()</w:t>
      </w:r>
      <w:r>
        <w:rPr>
          <w:lang w:val="pt-PT"/>
        </w:rPr>
        <w:t xml:space="preserve"> estão dispostas funções que auxiliam na inserção destes dados de forma ordenada. Inicialmente, a ordenação é feita com base na </w:t>
      </w:r>
      <w:r w:rsidRPr="00A90F81">
        <w:rPr>
          <w:b/>
          <w:bCs/>
          <w:lang w:val="pt-PT"/>
        </w:rPr>
        <w:t>ordem alfabética das categorias</w:t>
      </w:r>
      <w:r>
        <w:rPr>
          <w:lang w:val="pt-PT"/>
        </w:rPr>
        <w:t xml:space="preserve"> e em seguida na </w:t>
      </w:r>
      <w:r w:rsidRPr="00A90F81">
        <w:rPr>
          <w:b/>
          <w:bCs/>
          <w:lang w:val="pt-PT"/>
        </w:rPr>
        <w:t>ordem alfabética das palavras associad</w:t>
      </w:r>
      <w:r>
        <w:rPr>
          <w:b/>
          <w:bCs/>
          <w:lang w:val="pt-PT"/>
        </w:rPr>
        <w:t>a</w:t>
      </w:r>
      <w:r w:rsidRPr="00A90F81">
        <w:rPr>
          <w:b/>
          <w:bCs/>
          <w:lang w:val="pt-PT"/>
        </w:rPr>
        <w:t>s</w:t>
      </w:r>
      <w:r>
        <w:rPr>
          <w:lang w:val="pt-PT"/>
        </w:rPr>
        <w:t xml:space="preserve">. </w:t>
      </w:r>
      <w:r w:rsidR="00371B72">
        <w:rPr>
          <w:lang w:val="pt-PT"/>
        </w:rPr>
        <w:t>As funções</w:t>
      </w:r>
      <w:r>
        <w:rPr>
          <w:lang w:val="pt-PT"/>
        </w:rPr>
        <w:t xml:space="preserve"> associad</w:t>
      </w:r>
      <w:r w:rsidR="00371B72">
        <w:rPr>
          <w:lang w:val="pt-PT"/>
        </w:rPr>
        <w:t>a</w:t>
      </w:r>
      <w:r>
        <w:rPr>
          <w:lang w:val="pt-PT"/>
        </w:rPr>
        <w:t xml:space="preserve">s </w:t>
      </w:r>
      <w:r w:rsidR="00371B72">
        <w:rPr>
          <w:lang w:val="pt-PT"/>
        </w:rPr>
        <w:t xml:space="preserve">podem ser vistas </w:t>
      </w:r>
      <w:r>
        <w:rPr>
          <w:lang w:val="pt-PT"/>
        </w:rPr>
        <w:t>a seguir:</w:t>
      </w:r>
    </w:p>
    <w:p w14:paraId="034D05D4" w14:textId="77777777" w:rsidR="00A90F81" w:rsidRDefault="00A90F81" w:rsidP="00A90F81">
      <w:pPr>
        <w:pStyle w:val="PargrafodaLista"/>
        <w:numPr>
          <w:ilvl w:val="0"/>
          <w:numId w:val="8"/>
        </w:numPr>
        <w:tabs>
          <w:tab w:val="center" w:pos="4308"/>
        </w:tabs>
        <w:rPr>
          <w:i/>
          <w:iCs/>
          <w:lang w:val="pt-PT"/>
        </w:rPr>
      </w:pPr>
      <w:r w:rsidRPr="00A90F81">
        <w:rPr>
          <w:i/>
          <w:iCs/>
          <w:lang w:val="pt-PT"/>
        </w:rPr>
        <w:t>buscaBinariaCategoria()</w:t>
      </w:r>
    </w:p>
    <w:p w14:paraId="3CF36931" w14:textId="42E7D90C" w:rsidR="00A90F81" w:rsidRDefault="00371B72" w:rsidP="00A90F81">
      <w:pPr>
        <w:pStyle w:val="PargrafodaLista"/>
        <w:tabs>
          <w:tab w:val="center" w:pos="4308"/>
        </w:tabs>
        <w:rPr>
          <w:lang w:val="pt-PT"/>
        </w:rPr>
      </w:pPr>
      <w:r>
        <w:rPr>
          <w:lang w:val="pt-PT"/>
        </w:rPr>
        <w:t>Função</w:t>
      </w:r>
      <w:r w:rsidR="00A90F81">
        <w:rPr>
          <w:lang w:val="pt-PT"/>
        </w:rPr>
        <w:t xml:space="preserve"> que dispõe de uma lógica com a finalidade de realizar uma busca binária na lista de categorias tendo como parâmetro a nova inserção de categoria a ser feita.</w:t>
      </w:r>
    </w:p>
    <w:p w14:paraId="16DE439E" w14:textId="77777777" w:rsidR="00371B72" w:rsidRDefault="00A90F81" w:rsidP="00A90F81">
      <w:pPr>
        <w:pStyle w:val="PargrafodaLista"/>
        <w:tabs>
          <w:tab w:val="center" w:pos="4308"/>
        </w:tabs>
        <w:rPr>
          <w:lang w:val="pt-PT"/>
        </w:rPr>
      </w:pPr>
      <w:r>
        <w:rPr>
          <w:lang w:val="pt-PT"/>
        </w:rPr>
        <w:t xml:space="preserve">Dentro desta função, há uma outra função auxiliar </w:t>
      </w:r>
      <w:r w:rsidRPr="00A90F81">
        <w:rPr>
          <w:i/>
          <w:iCs/>
          <w:lang w:val="pt-PT"/>
        </w:rPr>
        <w:t>acharMeioCategoria()</w:t>
      </w:r>
      <w:r>
        <w:rPr>
          <w:lang w:val="pt-PT"/>
        </w:rPr>
        <w:t xml:space="preserve"> que retorna o elemento que está no meio da lista. Este elemento é fundamental na lógica de busca binária</w:t>
      </w:r>
      <w:r w:rsidR="00371B72">
        <w:rPr>
          <w:lang w:val="pt-PT"/>
        </w:rPr>
        <w:t>.</w:t>
      </w:r>
    </w:p>
    <w:p w14:paraId="70C23EF4" w14:textId="77777777" w:rsidR="00371B72" w:rsidRPr="00371B72" w:rsidRDefault="00371B72" w:rsidP="00371B72">
      <w:pPr>
        <w:pStyle w:val="PargrafodaLista"/>
        <w:numPr>
          <w:ilvl w:val="0"/>
          <w:numId w:val="8"/>
        </w:numPr>
        <w:tabs>
          <w:tab w:val="center" w:pos="4308"/>
        </w:tabs>
        <w:rPr>
          <w:i/>
          <w:iCs/>
          <w:lang w:val="pt-PT"/>
        </w:rPr>
      </w:pPr>
      <w:r>
        <w:rPr>
          <w:lang w:val="pt-PT"/>
        </w:rPr>
        <w:t>insereCategoria()</w:t>
      </w:r>
    </w:p>
    <w:p w14:paraId="30F45685" w14:textId="28DF0827" w:rsidR="00371B72" w:rsidRDefault="00371B72" w:rsidP="00371B72">
      <w:pPr>
        <w:pStyle w:val="PargrafodaLista"/>
        <w:tabs>
          <w:tab w:val="center" w:pos="4308"/>
        </w:tabs>
        <w:rPr>
          <w:lang w:val="pt-PT"/>
        </w:rPr>
      </w:pPr>
      <w:r>
        <w:rPr>
          <w:lang w:val="pt-PT"/>
        </w:rPr>
        <w:t>Função que insere um elemento do tipo Categoria na lista de categorias de forma ordenada.</w:t>
      </w:r>
    </w:p>
    <w:p w14:paraId="02E57F20" w14:textId="77777777" w:rsidR="00371B72" w:rsidRPr="00371B72" w:rsidRDefault="00371B72" w:rsidP="00371B72">
      <w:pPr>
        <w:pStyle w:val="PargrafodaLista"/>
        <w:numPr>
          <w:ilvl w:val="0"/>
          <w:numId w:val="8"/>
        </w:numPr>
        <w:tabs>
          <w:tab w:val="center" w:pos="4308"/>
        </w:tabs>
        <w:rPr>
          <w:i/>
          <w:iCs/>
          <w:lang w:val="pt-PT"/>
        </w:rPr>
      </w:pPr>
      <w:r w:rsidRPr="00371B72">
        <w:rPr>
          <w:i/>
          <w:iCs/>
          <w:lang w:val="pt-PT"/>
        </w:rPr>
        <w:t>buscaBinariaPalavra()</w:t>
      </w:r>
    </w:p>
    <w:p w14:paraId="2EFCE388" w14:textId="77777777" w:rsidR="00371B72" w:rsidRDefault="00371B72" w:rsidP="00371B72">
      <w:pPr>
        <w:pStyle w:val="PargrafodaLista"/>
        <w:tabs>
          <w:tab w:val="center" w:pos="4308"/>
        </w:tabs>
        <w:rPr>
          <w:lang w:val="pt-PT"/>
        </w:rPr>
      </w:pPr>
      <w:r>
        <w:rPr>
          <w:lang w:val="pt-PT"/>
        </w:rPr>
        <w:t xml:space="preserve">Função que realiza a busca binária na lista de palavras, tal como na busca binária de categorias. Ainda, apresenta a função auxiliar </w:t>
      </w:r>
      <w:r w:rsidRPr="00371B72">
        <w:rPr>
          <w:i/>
          <w:iCs/>
          <w:lang w:val="pt-PT"/>
        </w:rPr>
        <w:t>acharMeioPalavra()</w:t>
      </w:r>
      <w:r>
        <w:rPr>
          <w:lang w:val="pt-PT"/>
        </w:rPr>
        <w:t>.</w:t>
      </w:r>
    </w:p>
    <w:p w14:paraId="605E66E9" w14:textId="77777777" w:rsidR="00371B72" w:rsidRDefault="00371B72" w:rsidP="00371B72">
      <w:pPr>
        <w:pStyle w:val="PargrafodaLista"/>
        <w:numPr>
          <w:ilvl w:val="0"/>
          <w:numId w:val="8"/>
        </w:numPr>
        <w:tabs>
          <w:tab w:val="center" w:pos="4308"/>
        </w:tabs>
        <w:rPr>
          <w:i/>
          <w:iCs/>
          <w:lang w:val="pt-PT"/>
        </w:rPr>
      </w:pPr>
      <w:r w:rsidRPr="00371B72">
        <w:rPr>
          <w:i/>
          <w:iCs/>
          <w:lang w:val="pt-PT"/>
        </w:rPr>
        <w:t>inserePalavra()</w:t>
      </w:r>
    </w:p>
    <w:p w14:paraId="7F7E9FFF" w14:textId="07C4D6F2" w:rsidR="0019506D" w:rsidRPr="0019506D" w:rsidRDefault="00371B72" w:rsidP="0019506D">
      <w:pPr>
        <w:pStyle w:val="PargrafodaLista"/>
        <w:tabs>
          <w:tab w:val="center" w:pos="4308"/>
        </w:tabs>
        <w:rPr>
          <w:lang w:val="pt-PT"/>
        </w:rPr>
      </w:pPr>
      <w:r>
        <w:rPr>
          <w:lang w:val="pt-PT"/>
        </w:rPr>
        <w:t>Função que insere um elemento do tipo Palavra na lista de palavras de uma determinada categoria</w:t>
      </w:r>
      <w:r w:rsidR="0019506D">
        <w:rPr>
          <w:lang w:val="pt-PT"/>
        </w:rPr>
        <w:t>.</w:t>
      </w:r>
    </w:p>
    <w:p w14:paraId="78BA0576" w14:textId="77777777" w:rsidR="0019506D" w:rsidRDefault="003A5CCC" w:rsidP="0019506D">
      <w:pPr>
        <w:pStyle w:val="PargrafodaLista"/>
        <w:tabs>
          <w:tab w:val="center" w:pos="4308"/>
        </w:tabs>
        <w:rPr>
          <w:i/>
          <w:iCs/>
          <w:lang w:val="pt-PT"/>
        </w:rPr>
      </w:pPr>
      <w:r w:rsidRPr="00371B72">
        <w:rPr>
          <w:i/>
          <w:iCs/>
          <w:lang w:val="pt-PT"/>
        </w:rPr>
        <w:tab/>
      </w:r>
      <w:r w:rsidR="0019506D">
        <w:rPr>
          <w:noProof/>
        </w:rPr>
        <w:drawing>
          <wp:inline distT="0" distB="0" distL="0" distR="0" wp14:anchorId="4F1C7B87" wp14:editId="2DFC5EFF">
            <wp:extent cx="2575560" cy="164069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9830" cy="169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2012" w14:textId="5CD00C1E" w:rsidR="0019506D" w:rsidRPr="00A03F3D" w:rsidRDefault="0019506D" w:rsidP="0019506D">
      <w:pPr>
        <w:pStyle w:val="Legenda"/>
      </w:pPr>
      <w:bookmarkStart w:id="6" w:name="_Toc38837538"/>
      <w:r w:rsidRPr="00A03F3D">
        <w:t>Figura</w:t>
      </w:r>
      <w:r>
        <w:t xml:space="preserve">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A94658">
        <w:rPr>
          <w:noProof/>
        </w:rPr>
        <w:t>3</w:t>
      </w:r>
      <w:r w:rsidR="00771A0A">
        <w:rPr>
          <w:noProof/>
        </w:rPr>
        <w:fldChar w:fldCharType="end"/>
      </w:r>
      <w:r w:rsidRPr="00A03F3D">
        <w:t xml:space="preserve">: </w:t>
      </w:r>
      <w:r>
        <w:t>Estrutura de dados aninhada</w:t>
      </w:r>
      <w:bookmarkEnd w:id="6"/>
    </w:p>
    <w:p w14:paraId="61DCAF19" w14:textId="4618C494" w:rsidR="00C46D78" w:rsidRDefault="00B270D2" w:rsidP="0019506D">
      <w:pPr>
        <w:pStyle w:val="Ttulo2"/>
        <w:rPr>
          <w:lang w:val="pt-PT"/>
        </w:rPr>
      </w:pPr>
      <w:bookmarkStart w:id="7" w:name="_Toc38837555"/>
      <w:r>
        <w:rPr>
          <w:lang w:val="pt-PT"/>
        </w:rPr>
        <w:lastRenderedPageBreak/>
        <w:t>Calculando frequencias e demais medidas</w:t>
      </w:r>
      <w:bookmarkEnd w:id="7"/>
    </w:p>
    <w:p w14:paraId="43A085FF" w14:textId="332FEF2D" w:rsidR="0019506D" w:rsidRDefault="0019506D" w:rsidP="0019506D">
      <w:pPr>
        <w:pStyle w:val="Corpodetexto"/>
        <w:rPr>
          <w:lang w:val="pt-PT"/>
        </w:rPr>
      </w:pPr>
      <w:r>
        <w:rPr>
          <w:lang w:val="pt-PT"/>
        </w:rPr>
        <w:t>As estrutura feita para processar este e qualquer outro dado que necessite de análise</w:t>
      </w:r>
      <w:r w:rsidR="00B270D2">
        <w:rPr>
          <w:lang w:val="pt-PT"/>
        </w:rPr>
        <w:t xml:space="preserve"> com relação a sua frequencia</w:t>
      </w:r>
      <w:r>
        <w:rPr>
          <w:lang w:val="pt-PT"/>
        </w:rPr>
        <w:t xml:space="preserve"> pode ser vista a seguir:</w:t>
      </w:r>
    </w:p>
    <w:p w14:paraId="3771CF31" w14:textId="3620DF7E" w:rsidR="0019506D" w:rsidRPr="0019506D" w:rsidRDefault="0019506D" w:rsidP="0019506D">
      <w:pPr>
        <w:pStyle w:val="Corpodetexto"/>
        <w:rPr>
          <w:lang w:val="pt-PT"/>
        </w:rPr>
      </w:pPr>
      <w:r>
        <w:rPr>
          <w:noProof/>
        </w:rPr>
        <w:drawing>
          <wp:inline distT="0" distB="0" distL="0" distR="0" wp14:anchorId="262AB626" wp14:editId="5E90ADE2">
            <wp:extent cx="5471795" cy="18103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 xml:space="preserve"> </w:t>
      </w:r>
    </w:p>
    <w:p w14:paraId="48AB77E4" w14:textId="4480CED1" w:rsidR="0019506D" w:rsidRDefault="0019506D" w:rsidP="0019506D">
      <w:pPr>
        <w:pStyle w:val="Legenda"/>
      </w:pPr>
      <w:bookmarkStart w:id="8" w:name="_Toc38837539"/>
      <w:r w:rsidRPr="00A03F3D">
        <w:t xml:space="preserve">Figura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A94658">
        <w:rPr>
          <w:noProof/>
        </w:rPr>
        <w:t>4</w:t>
      </w:r>
      <w:r w:rsidR="00771A0A">
        <w:rPr>
          <w:noProof/>
        </w:rPr>
        <w:fldChar w:fldCharType="end"/>
      </w:r>
      <w:r w:rsidRPr="00A03F3D">
        <w:t xml:space="preserve">: </w:t>
      </w:r>
      <w:r>
        <w:t>Estrutura para listas de frequências</w:t>
      </w:r>
      <w:bookmarkEnd w:id="8"/>
    </w:p>
    <w:p w14:paraId="6AE801DD" w14:textId="619C5FFD" w:rsidR="0019506D" w:rsidRDefault="0019506D" w:rsidP="0019506D">
      <w:pPr>
        <w:pStyle w:val="Legenda"/>
        <w:jc w:val="both"/>
      </w:pPr>
    </w:p>
    <w:p w14:paraId="684EF86F" w14:textId="51517C4E" w:rsidR="00B270D2" w:rsidRPr="001B6FD3" w:rsidRDefault="0019506D" w:rsidP="00B270D2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>A figura 4 ilustra a forma como a lista de frequencias, dada uma variável X</w:t>
      </w:r>
      <w:r w:rsidR="00B270D2" w:rsidRPr="001B6FD3">
        <w:rPr>
          <w:sz w:val="22"/>
          <w:szCs w:val="22"/>
        </w:rPr>
        <w:t xml:space="preserve"> de estudo,</w:t>
      </w:r>
      <w:r w:rsidRPr="001B6FD3">
        <w:rPr>
          <w:sz w:val="22"/>
          <w:szCs w:val="22"/>
        </w:rPr>
        <w:t xml:space="preserve"> deve ser estruturada. </w:t>
      </w:r>
      <w:r w:rsidR="00B270D2" w:rsidRPr="001B6FD3">
        <w:rPr>
          <w:sz w:val="22"/>
          <w:szCs w:val="22"/>
        </w:rPr>
        <w:t xml:space="preserve">Dentre as questões abordadas no trabalho prático, a construção de uma tabela de frequencias absolutas, relativas e acumuladas dado a categoria gramatical usada e outra tabela de frequencias dado o tamanho das palavras existentes, utilizam-se destra estrutura para guardar as informações. </w:t>
      </w:r>
    </w:p>
    <w:p w14:paraId="3E1AA2C3" w14:textId="2160A211" w:rsidR="00B270D2" w:rsidRDefault="00B270D2" w:rsidP="00B270D2">
      <w:pPr>
        <w:pStyle w:val="Legenda"/>
        <w:jc w:val="both"/>
      </w:pPr>
      <w:r w:rsidRPr="001B6FD3">
        <w:rPr>
          <w:sz w:val="22"/>
          <w:szCs w:val="22"/>
        </w:rPr>
        <w:t xml:space="preserve">Toda a leitura das categorias e suas palavras associadas é feita dentro da função </w:t>
      </w:r>
      <w:r w:rsidRPr="001B6FD3">
        <w:rPr>
          <w:i/>
          <w:iCs w:val="0"/>
          <w:sz w:val="22"/>
          <w:szCs w:val="22"/>
        </w:rPr>
        <w:t xml:space="preserve">calcFreqMed() </w:t>
      </w:r>
      <w:r w:rsidRPr="001B6FD3">
        <w:rPr>
          <w:sz w:val="22"/>
          <w:szCs w:val="22"/>
        </w:rPr>
        <w:t>de forma que toda a função seja usada para estruturas a maioria dos dados das questões abordas sem a necessidade de realizar mais iterações desnecessárias em outras funções, comprementendo a performance do mesmo.</w:t>
      </w:r>
    </w:p>
    <w:p w14:paraId="5068D476" w14:textId="08446CB2" w:rsidR="00E00A00" w:rsidRDefault="00B270D2" w:rsidP="00B270D2">
      <w:pPr>
        <w:pStyle w:val="Legenda"/>
      </w:pPr>
      <w:r>
        <w:rPr>
          <w:noProof/>
        </w:rPr>
        <w:drawing>
          <wp:inline distT="0" distB="0" distL="0" distR="0" wp14:anchorId="6296C79C" wp14:editId="4FA19776">
            <wp:extent cx="3101560" cy="2863643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7757" cy="28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AEDF" w14:textId="7FE12356" w:rsidR="00B270D2" w:rsidRDefault="00B270D2" w:rsidP="00B270D2">
      <w:pPr>
        <w:pStyle w:val="Legenda"/>
      </w:pPr>
      <w:bookmarkStart w:id="9" w:name="_Toc38837540"/>
      <w:r w:rsidRPr="00A03F3D">
        <w:t xml:space="preserve">Figura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A94658">
        <w:rPr>
          <w:noProof/>
        </w:rPr>
        <w:t>5</w:t>
      </w:r>
      <w:r w:rsidR="00771A0A">
        <w:rPr>
          <w:noProof/>
        </w:rPr>
        <w:fldChar w:fldCharType="end"/>
      </w:r>
      <w:r w:rsidRPr="00A03F3D">
        <w:t xml:space="preserve">: </w:t>
      </w:r>
      <w:r>
        <w:t>Tabela de frequências na quantidade de palavras de uma categoria</w:t>
      </w:r>
      <w:bookmarkEnd w:id="9"/>
    </w:p>
    <w:p w14:paraId="45601A25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2734DE02" w14:textId="77777777" w:rsidR="00C46D78" w:rsidRDefault="00B270D2" w:rsidP="00B270D2">
      <w:pPr>
        <w:pStyle w:val="Itens04"/>
        <w:ind w:left="0" w:firstLine="0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56F3578A" wp14:editId="6C1C2728">
            <wp:extent cx="2778788" cy="2018277"/>
            <wp:effectExtent l="0" t="0" r="254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2221" cy="21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FFFC" w14:textId="526DBF6A" w:rsidR="00B270D2" w:rsidRDefault="00B270D2" w:rsidP="00B270D2">
      <w:pPr>
        <w:pStyle w:val="Legenda"/>
      </w:pPr>
      <w:bookmarkStart w:id="10" w:name="_Toc38837541"/>
      <w:r w:rsidRPr="00A03F3D">
        <w:t xml:space="preserve">Figura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A94658">
        <w:rPr>
          <w:noProof/>
        </w:rPr>
        <w:t>6</w:t>
      </w:r>
      <w:r w:rsidR="00771A0A">
        <w:rPr>
          <w:noProof/>
        </w:rPr>
        <w:fldChar w:fldCharType="end"/>
      </w:r>
      <w:r w:rsidRPr="00A03F3D">
        <w:t xml:space="preserve">: </w:t>
      </w:r>
      <w:r>
        <w:t>Tabela de frequências do tamanho das palavras</w:t>
      </w:r>
      <w:bookmarkEnd w:id="10"/>
    </w:p>
    <w:p w14:paraId="0E13FB95" w14:textId="3948D28C" w:rsidR="00B270D2" w:rsidRPr="001B6FD3" w:rsidRDefault="00B270D2" w:rsidP="00B270D2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>Significado em estatística das colunas:</w:t>
      </w:r>
    </w:p>
    <w:p w14:paraId="39C20526" w14:textId="01270118" w:rsidR="00B270D2" w:rsidRPr="001B6FD3" w:rsidRDefault="00B270D2" w:rsidP="00B270D2">
      <w:pPr>
        <w:pStyle w:val="Legenda"/>
        <w:numPr>
          <w:ilvl w:val="0"/>
          <w:numId w:val="9"/>
        </w:numPr>
        <w:jc w:val="both"/>
        <w:rPr>
          <w:sz w:val="22"/>
          <w:szCs w:val="22"/>
        </w:rPr>
      </w:pPr>
      <w:r w:rsidRPr="001B6FD3">
        <w:rPr>
          <w:sz w:val="22"/>
          <w:szCs w:val="22"/>
        </w:rPr>
        <w:t xml:space="preserve">X: variável em estudo </w:t>
      </w:r>
    </w:p>
    <w:p w14:paraId="688465D0" w14:textId="0F22268F" w:rsidR="001C5DD8" w:rsidRPr="001B6FD3" w:rsidRDefault="001C5DD8" w:rsidP="001C5DD8">
      <w:pPr>
        <w:pStyle w:val="Legenda"/>
        <w:numPr>
          <w:ilvl w:val="0"/>
          <w:numId w:val="9"/>
        </w:numPr>
        <w:jc w:val="both"/>
        <w:rPr>
          <w:sz w:val="22"/>
          <w:szCs w:val="22"/>
        </w:rPr>
      </w:pPr>
      <w:r w:rsidRPr="001B6FD3">
        <w:rPr>
          <w:sz w:val="22"/>
          <w:szCs w:val="22"/>
        </w:rPr>
        <w:t>ni: frequência absoluta</w:t>
      </w:r>
    </w:p>
    <w:p w14:paraId="1837FECD" w14:textId="3515F671" w:rsidR="001C5DD8" w:rsidRPr="001B6FD3" w:rsidRDefault="001C5DD8" w:rsidP="001C5DD8">
      <w:pPr>
        <w:pStyle w:val="Legenda"/>
        <w:numPr>
          <w:ilvl w:val="0"/>
          <w:numId w:val="9"/>
        </w:numPr>
        <w:jc w:val="left"/>
        <w:rPr>
          <w:sz w:val="22"/>
          <w:szCs w:val="22"/>
        </w:rPr>
      </w:pPr>
      <w:r w:rsidRPr="001B6FD3">
        <w:rPr>
          <w:sz w:val="22"/>
          <w:szCs w:val="22"/>
        </w:rPr>
        <w:t>fi: frequência relativa</w:t>
      </w:r>
    </w:p>
    <w:p w14:paraId="3C7A2624" w14:textId="3A8F79D3" w:rsidR="001C5DD8" w:rsidRPr="001B6FD3" w:rsidRDefault="001C5DD8" w:rsidP="001C5DD8">
      <w:pPr>
        <w:pStyle w:val="Legenda"/>
        <w:numPr>
          <w:ilvl w:val="0"/>
          <w:numId w:val="9"/>
        </w:numPr>
        <w:jc w:val="left"/>
        <w:rPr>
          <w:sz w:val="22"/>
          <w:szCs w:val="22"/>
        </w:rPr>
      </w:pPr>
      <w:r w:rsidRPr="001B6FD3">
        <w:rPr>
          <w:sz w:val="22"/>
          <w:szCs w:val="22"/>
        </w:rPr>
        <w:t>Ni: frequência absoluta acumulada</w:t>
      </w:r>
    </w:p>
    <w:p w14:paraId="4C18FF8E" w14:textId="00968F6A" w:rsidR="001C5DD8" w:rsidRPr="001B6FD3" w:rsidRDefault="001C5DD8" w:rsidP="001C5DD8">
      <w:pPr>
        <w:pStyle w:val="Legenda"/>
        <w:numPr>
          <w:ilvl w:val="0"/>
          <w:numId w:val="9"/>
        </w:numPr>
        <w:jc w:val="left"/>
        <w:rPr>
          <w:sz w:val="22"/>
          <w:szCs w:val="22"/>
        </w:rPr>
      </w:pPr>
      <w:r w:rsidRPr="001B6FD3">
        <w:rPr>
          <w:sz w:val="22"/>
          <w:szCs w:val="22"/>
        </w:rPr>
        <w:t>Fi: frequência relativa acumulada</w:t>
      </w:r>
    </w:p>
    <w:p w14:paraId="2B0873C8" w14:textId="7E4E81D1" w:rsidR="001C5DD8" w:rsidRDefault="001C5DD8" w:rsidP="001C5DD8">
      <w:pPr>
        <w:pStyle w:val="Legenda"/>
        <w:jc w:val="left"/>
      </w:pPr>
    </w:p>
    <w:p w14:paraId="24D7232E" w14:textId="39727A95" w:rsidR="001C5DD8" w:rsidRPr="001B6FD3" w:rsidRDefault="001C5DD8" w:rsidP="001C5DD8">
      <w:pPr>
        <w:pStyle w:val="Legenda"/>
        <w:jc w:val="left"/>
        <w:rPr>
          <w:sz w:val="22"/>
          <w:szCs w:val="22"/>
        </w:rPr>
      </w:pPr>
      <w:r w:rsidRPr="001B6FD3">
        <w:rPr>
          <w:sz w:val="22"/>
          <w:szCs w:val="22"/>
        </w:rPr>
        <w:t>Para a tabela das médias e devios padrões com base na medidas de certeza de etiquetação, foi utilizada uma lista simplesmente encadeada:</w:t>
      </w:r>
    </w:p>
    <w:p w14:paraId="77D56B82" w14:textId="6317FAE9" w:rsidR="001C5DD8" w:rsidRDefault="001C5DD8" w:rsidP="001C5DD8">
      <w:pPr>
        <w:pStyle w:val="Legenda"/>
      </w:pPr>
      <w:r>
        <w:rPr>
          <w:noProof/>
        </w:rPr>
        <w:drawing>
          <wp:inline distT="0" distB="0" distL="0" distR="0" wp14:anchorId="46C9E4E1" wp14:editId="2FF900B6">
            <wp:extent cx="5471795" cy="9461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73A1" w14:textId="33E2C1C1" w:rsidR="001C5DD8" w:rsidRDefault="001C5DD8" w:rsidP="001C5DD8">
      <w:pPr>
        <w:pStyle w:val="Legenda"/>
      </w:pPr>
      <w:bookmarkStart w:id="11" w:name="_Toc38837542"/>
      <w:r w:rsidRPr="00A03F3D">
        <w:t xml:space="preserve">Figura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A94658">
        <w:rPr>
          <w:noProof/>
        </w:rPr>
        <w:t>7</w:t>
      </w:r>
      <w:r w:rsidR="00771A0A">
        <w:rPr>
          <w:noProof/>
        </w:rPr>
        <w:fldChar w:fldCharType="end"/>
      </w:r>
      <w:r w:rsidRPr="00A03F3D">
        <w:t xml:space="preserve">: </w:t>
      </w:r>
      <w:r>
        <w:t>Lista das médias e desvios padrões com base na certeza de etiquetação</w:t>
      </w:r>
      <w:bookmarkEnd w:id="11"/>
    </w:p>
    <w:p w14:paraId="5131D7E1" w14:textId="77777777" w:rsidR="002C5DDB" w:rsidRDefault="002C5DDB" w:rsidP="001C5DD8">
      <w:pPr>
        <w:pStyle w:val="Legenda"/>
        <w:jc w:val="left"/>
      </w:pPr>
    </w:p>
    <w:p w14:paraId="5DB521BE" w14:textId="5057BE71" w:rsidR="001C5DD8" w:rsidRPr="001B6FD3" w:rsidRDefault="001C5DD8" w:rsidP="001C5DD8">
      <w:pPr>
        <w:pStyle w:val="Legenda"/>
        <w:jc w:val="left"/>
        <w:rPr>
          <w:sz w:val="22"/>
          <w:szCs w:val="22"/>
        </w:rPr>
      </w:pPr>
      <w:r w:rsidRPr="001B6FD3">
        <w:rPr>
          <w:sz w:val="22"/>
          <w:szCs w:val="22"/>
        </w:rPr>
        <w:t>Nesta lista estão dispostas as informações necessárias para a construção da tabela associadas a uma categoria. O resultado pode ser visto na figura 8.</w:t>
      </w:r>
    </w:p>
    <w:p w14:paraId="784FBA4B" w14:textId="28820CAF" w:rsidR="001C5DD8" w:rsidRDefault="001C5DD8" w:rsidP="001C5DD8">
      <w:pPr>
        <w:pStyle w:val="Legenda"/>
      </w:pPr>
      <w:r>
        <w:rPr>
          <w:noProof/>
        </w:rPr>
        <w:lastRenderedPageBreak/>
        <w:drawing>
          <wp:inline distT="0" distB="0" distL="0" distR="0" wp14:anchorId="202D69F2" wp14:editId="17DBD77A">
            <wp:extent cx="2911475" cy="2630362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3049" cy="264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A079" w14:textId="1AE6D850" w:rsidR="001C5DD8" w:rsidRDefault="001C5DD8" w:rsidP="001C5DD8">
      <w:pPr>
        <w:pStyle w:val="Legenda"/>
      </w:pPr>
      <w:bookmarkStart w:id="12" w:name="_Toc38837543"/>
      <w:r w:rsidRPr="00A03F3D">
        <w:t xml:space="preserve">Figura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A94658">
        <w:rPr>
          <w:noProof/>
        </w:rPr>
        <w:t>8</w:t>
      </w:r>
      <w:r w:rsidR="00771A0A">
        <w:rPr>
          <w:noProof/>
        </w:rPr>
        <w:fldChar w:fldCharType="end"/>
      </w:r>
      <w:r w:rsidRPr="00A03F3D">
        <w:t xml:space="preserve">: </w:t>
      </w:r>
      <w:r>
        <w:t>Output tabela de média e desvio padrão</w:t>
      </w:r>
      <w:bookmarkEnd w:id="12"/>
    </w:p>
    <w:p w14:paraId="2A0198A8" w14:textId="4C63ACFB" w:rsidR="001C5DD8" w:rsidRDefault="001C5DD8" w:rsidP="001C5DD8">
      <w:pPr>
        <w:pStyle w:val="Legenda"/>
        <w:jc w:val="both"/>
      </w:pPr>
    </w:p>
    <w:p w14:paraId="26EFEAA2" w14:textId="615BCB47" w:rsidR="001C5DD8" w:rsidRPr="001B6FD3" w:rsidRDefault="001C5DD8" w:rsidP="001C5DD8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>Para o cálculo</w:t>
      </w:r>
      <w:r w:rsidR="00D66196" w:rsidRPr="001B6FD3">
        <w:rPr>
          <w:sz w:val="22"/>
          <w:szCs w:val="22"/>
        </w:rPr>
        <w:t xml:space="preserve"> das medidas de dispersão e localização com base no tamanho das palavras, a lista principal de categorias e palavras foi utilizada de forma que preenchesse os seguintes campos do programa:</w:t>
      </w:r>
    </w:p>
    <w:p w14:paraId="199252E3" w14:textId="31D0B4B9" w:rsidR="00D66196" w:rsidRDefault="00D66196" w:rsidP="00D66196">
      <w:pPr>
        <w:pStyle w:val="Legenda"/>
      </w:pPr>
      <w:r>
        <w:rPr>
          <w:noProof/>
        </w:rPr>
        <w:drawing>
          <wp:inline distT="0" distB="0" distL="0" distR="0" wp14:anchorId="3EFC58FA" wp14:editId="033EFAD4">
            <wp:extent cx="5471795" cy="136461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BA5B" w14:textId="51125989" w:rsidR="00D66196" w:rsidRDefault="00D66196" w:rsidP="00D66196">
      <w:pPr>
        <w:pStyle w:val="Legenda"/>
      </w:pPr>
      <w:bookmarkStart w:id="13" w:name="_Toc38837544"/>
      <w:r w:rsidRPr="00A03F3D">
        <w:t xml:space="preserve">Figura </w:t>
      </w:r>
      <w:r w:rsidR="00771A0A">
        <w:fldChar w:fldCharType="begin"/>
      </w:r>
      <w:r w:rsidR="00771A0A">
        <w:instrText xml:space="preserve"> SEQ Figura \* ARABIC </w:instrText>
      </w:r>
      <w:r w:rsidR="00771A0A">
        <w:fldChar w:fldCharType="separate"/>
      </w:r>
      <w:r w:rsidR="00A94658">
        <w:rPr>
          <w:noProof/>
        </w:rPr>
        <w:t>9</w:t>
      </w:r>
      <w:r w:rsidR="00771A0A">
        <w:rPr>
          <w:noProof/>
        </w:rPr>
        <w:fldChar w:fldCharType="end"/>
      </w:r>
      <w:r w:rsidRPr="00A03F3D">
        <w:t>:</w:t>
      </w:r>
      <w:r>
        <w:t xml:space="preserve"> medidas de dispersão e localização</w:t>
      </w:r>
      <w:bookmarkEnd w:id="13"/>
    </w:p>
    <w:p w14:paraId="48602B0F" w14:textId="3799C18C" w:rsidR="00D66196" w:rsidRDefault="00D66196" w:rsidP="00D66196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 xml:space="preserve">O cálculo, tal como o processamento dos dados já apresentados nesse relatório, é feito na função </w:t>
      </w:r>
      <w:r w:rsidRPr="001B6FD3">
        <w:rPr>
          <w:i/>
          <w:iCs w:val="0"/>
          <w:sz w:val="22"/>
          <w:szCs w:val="22"/>
        </w:rPr>
        <w:t xml:space="preserve">calcFreqMed() </w:t>
      </w:r>
      <w:r w:rsidRPr="001B6FD3">
        <w:rPr>
          <w:sz w:val="22"/>
          <w:szCs w:val="22"/>
        </w:rPr>
        <w:t>com a finalidade de reaproveitamento de iterações. Para todos esses cálculos, as fórmulas matemáticas da estátistica descritiva são transportadas e transformadas em lógica de processamento na linguagem C. Um exemplo de cálculo de uma dessas variáveis pode ser visto nas figuras seguintes.</w:t>
      </w:r>
    </w:p>
    <w:p w14:paraId="20A2FBBE" w14:textId="77777777" w:rsidR="000813C3" w:rsidRPr="001B6FD3" w:rsidRDefault="000813C3" w:rsidP="00D66196">
      <w:pPr>
        <w:pStyle w:val="Legenda"/>
        <w:jc w:val="both"/>
        <w:rPr>
          <w:sz w:val="22"/>
          <w:szCs w:val="22"/>
        </w:rPr>
      </w:pPr>
    </w:p>
    <w:p w14:paraId="5349361D" w14:textId="439F55BF" w:rsidR="00D66196" w:rsidRDefault="00D66196" w:rsidP="00D66196">
      <w:pPr>
        <w:pStyle w:val="Legenda"/>
      </w:pPr>
      <w:r>
        <w:rPr>
          <w:noProof/>
        </w:rPr>
        <w:lastRenderedPageBreak/>
        <w:drawing>
          <wp:inline distT="0" distB="0" distL="0" distR="0" wp14:anchorId="5D70DEF5" wp14:editId="663CBA3F">
            <wp:extent cx="3519055" cy="2018239"/>
            <wp:effectExtent l="0" t="0" r="5715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5498" cy="206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EF1D" w14:textId="1F843CDC" w:rsidR="00D66196" w:rsidRDefault="00D66196" w:rsidP="00D66196">
      <w:pPr>
        <w:pStyle w:val="Legenda"/>
      </w:pPr>
      <w:bookmarkStart w:id="14" w:name="_Toc38837545"/>
      <w:r w:rsidRPr="00A03F3D">
        <w:t xml:space="preserve">Figura </w:t>
      </w:r>
      <w:r w:rsidR="000813C3">
        <w:fldChar w:fldCharType="begin"/>
      </w:r>
      <w:r w:rsidR="000813C3">
        <w:instrText xml:space="preserve"> SEQ Figura \* ARABIC </w:instrText>
      </w:r>
      <w:r w:rsidR="000813C3">
        <w:fldChar w:fldCharType="separate"/>
      </w:r>
      <w:r w:rsidR="00A94658">
        <w:rPr>
          <w:noProof/>
        </w:rPr>
        <w:t>10</w:t>
      </w:r>
      <w:r w:rsidR="000813C3">
        <w:rPr>
          <w:noProof/>
        </w:rPr>
        <w:fldChar w:fldCharType="end"/>
      </w:r>
      <w:r w:rsidRPr="00A03F3D">
        <w:t>:</w:t>
      </w:r>
      <w:r>
        <w:t xml:space="preserve"> variância e desvio padrão</w:t>
      </w:r>
      <w:bookmarkEnd w:id="14"/>
    </w:p>
    <w:p w14:paraId="42B8C313" w14:textId="1FFF8820" w:rsidR="005F42A0" w:rsidRDefault="005F42A0" w:rsidP="005F42A0">
      <w:pPr>
        <w:pStyle w:val="Legenda"/>
      </w:pPr>
      <w:r>
        <w:rPr>
          <w:noProof/>
        </w:rPr>
        <w:drawing>
          <wp:inline distT="0" distB="0" distL="0" distR="0" wp14:anchorId="0D53C40F" wp14:editId="5F154472">
            <wp:extent cx="4092575" cy="40512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8866" cy="41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0287" w14:textId="3D6E5F48" w:rsidR="005F42A0" w:rsidRDefault="005F42A0" w:rsidP="005F42A0">
      <w:pPr>
        <w:pStyle w:val="Legenda"/>
      </w:pPr>
      <w:bookmarkStart w:id="15" w:name="_Toc38837546"/>
      <w:r w:rsidRPr="00A03F3D">
        <w:t xml:space="preserve">Figura </w:t>
      </w:r>
      <w:r w:rsidR="000813C3">
        <w:fldChar w:fldCharType="begin"/>
      </w:r>
      <w:r w:rsidR="000813C3">
        <w:instrText xml:space="preserve"> SEQ Figura \* ARABIC </w:instrText>
      </w:r>
      <w:r w:rsidR="000813C3">
        <w:fldChar w:fldCharType="separate"/>
      </w:r>
      <w:r w:rsidR="00A94658">
        <w:rPr>
          <w:noProof/>
        </w:rPr>
        <w:t>11</w:t>
      </w:r>
      <w:r w:rsidR="000813C3">
        <w:rPr>
          <w:noProof/>
        </w:rPr>
        <w:fldChar w:fldCharType="end"/>
      </w:r>
      <w:r w:rsidRPr="00A03F3D">
        <w:t>:</w:t>
      </w:r>
      <w:r>
        <w:t xml:space="preserve"> output medidas de dispersão e localização</w:t>
      </w:r>
      <w:bookmarkEnd w:id="15"/>
    </w:p>
    <w:p w14:paraId="52A955BB" w14:textId="03214AF2" w:rsidR="00D66196" w:rsidRPr="001B6FD3" w:rsidRDefault="00D66196" w:rsidP="005F42A0">
      <w:pPr>
        <w:pStyle w:val="Legenda"/>
        <w:numPr>
          <w:ilvl w:val="0"/>
          <w:numId w:val="10"/>
        </w:numPr>
        <w:jc w:val="both"/>
        <w:rPr>
          <w:sz w:val="22"/>
          <w:szCs w:val="22"/>
        </w:rPr>
      </w:pPr>
      <w:r w:rsidRPr="001B6FD3">
        <w:rPr>
          <w:sz w:val="22"/>
          <w:szCs w:val="22"/>
        </w:rPr>
        <w:t>Fórmula da variância:</w:t>
      </w:r>
    </w:p>
    <w:p w14:paraId="4862CE95" w14:textId="6D36CC68" w:rsidR="00D66196" w:rsidRDefault="00D66196" w:rsidP="00D66196">
      <w:pPr>
        <w:pStyle w:val="Legenda"/>
      </w:pPr>
      <w:r>
        <w:rPr>
          <w:noProof/>
        </w:rPr>
        <w:drawing>
          <wp:inline distT="0" distB="0" distL="0" distR="0" wp14:anchorId="4E421B6B" wp14:editId="4A417B77">
            <wp:extent cx="2636520" cy="1348740"/>
            <wp:effectExtent l="0" t="0" r="0" b="3810"/>
            <wp:docPr id="15" name="Imagem 15" descr="Veja Como Calcular Desvio Padrão e Variância: calculadora online 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ja Como Calcular Desvio Padrão e Variância: calculadora online e ..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AADD" w14:textId="2C5E1561" w:rsidR="00D66196" w:rsidRDefault="00D66196" w:rsidP="00D66196">
      <w:pPr>
        <w:pStyle w:val="Legenda"/>
        <w:jc w:val="both"/>
      </w:pPr>
    </w:p>
    <w:p w14:paraId="3066F731" w14:textId="546FD6F6" w:rsidR="00D66196" w:rsidRPr="001B6FD3" w:rsidRDefault="00D66196" w:rsidP="00D66196">
      <w:pPr>
        <w:pStyle w:val="Legenda"/>
        <w:numPr>
          <w:ilvl w:val="0"/>
          <w:numId w:val="10"/>
        </w:numPr>
        <w:jc w:val="both"/>
        <w:rPr>
          <w:sz w:val="22"/>
          <w:szCs w:val="22"/>
        </w:rPr>
      </w:pPr>
      <w:r w:rsidRPr="001B6FD3">
        <w:rPr>
          <w:sz w:val="22"/>
          <w:szCs w:val="22"/>
        </w:rPr>
        <w:t>Fórmula do desvio padão:</w:t>
      </w:r>
    </w:p>
    <w:p w14:paraId="61967594" w14:textId="55C583DC" w:rsidR="00D66196" w:rsidRDefault="00D66196" w:rsidP="00D66196">
      <w:pPr>
        <w:pStyle w:val="Legenda"/>
        <w:ind w:left="720"/>
      </w:pPr>
      <w:r>
        <w:rPr>
          <w:noProof/>
        </w:rPr>
        <w:drawing>
          <wp:inline distT="0" distB="0" distL="0" distR="0" wp14:anchorId="64CCAFD2" wp14:editId="30A70D5A">
            <wp:extent cx="2365584" cy="1341120"/>
            <wp:effectExtent l="0" t="0" r="0" b="0"/>
            <wp:docPr id="16" name="Imagem 16" descr="Veja Como Calcular Desvio Padrão e Variância: calculadora online 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ja Como Calcular Desvio Padrão e Variância: calculadora online e ..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985" cy="13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2456" w14:textId="0432B6B0" w:rsidR="002C5DDB" w:rsidRPr="001B6FD3" w:rsidRDefault="002C5DDB" w:rsidP="002C5DDB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 xml:space="preserve">Para calcular os </w:t>
      </w:r>
      <w:r w:rsidR="005F42A0" w:rsidRPr="001B6FD3">
        <w:rPr>
          <w:sz w:val="22"/>
          <w:szCs w:val="22"/>
        </w:rPr>
        <w:t>q</w:t>
      </w:r>
      <w:r w:rsidRPr="001B6FD3">
        <w:rPr>
          <w:sz w:val="22"/>
          <w:szCs w:val="22"/>
        </w:rPr>
        <w:t>uartis com base nas frequências no número de ocorrência das palavras, foram criados os seguintes campos:</w:t>
      </w:r>
    </w:p>
    <w:p w14:paraId="16C17CE0" w14:textId="191338D9" w:rsidR="002C5DDB" w:rsidRPr="001B6FD3" w:rsidRDefault="002C5DDB" w:rsidP="002C5DDB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>Float quartil_1;</w:t>
      </w:r>
    </w:p>
    <w:p w14:paraId="11788B97" w14:textId="544923C6" w:rsidR="002C5DDB" w:rsidRPr="001B6FD3" w:rsidRDefault="002C5DDB" w:rsidP="002C5DDB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>Float quartil_2;</w:t>
      </w:r>
    </w:p>
    <w:p w14:paraId="14EE5725" w14:textId="3E5CD35C" w:rsidR="002C5DDB" w:rsidRPr="001B6FD3" w:rsidRDefault="002C5DDB" w:rsidP="002C5DDB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>Float quartil_3;</w:t>
      </w:r>
    </w:p>
    <w:p w14:paraId="0A253F66" w14:textId="3A8E0E54" w:rsidR="002C5DDB" w:rsidRDefault="002C5DDB" w:rsidP="002C5DDB">
      <w:pPr>
        <w:pStyle w:val="Legenda"/>
      </w:pPr>
      <w:r>
        <w:rPr>
          <w:noProof/>
        </w:rPr>
        <w:lastRenderedPageBreak/>
        <w:drawing>
          <wp:inline distT="0" distB="0" distL="0" distR="0" wp14:anchorId="0989000E" wp14:editId="491B6211">
            <wp:extent cx="3681095" cy="679232"/>
            <wp:effectExtent l="0" t="0" r="0" b="6985"/>
            <wp:docPr id="17" name="Imagem 17" descr="Como Funciona a Função Quartil no Excel? - Aprendendo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o Funciona a Função Quartil no Excel? - Aprendendo Gestão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597" cy="68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726C" w14:textId="6051A89B" w:rsidR="002C5DDB" w:rsidRDefault="002C5DDB" w:rsidP="002C5DDB">
      <w:pPr>
        <w:pStyle w:val="Legenda"/>
      </w:pPr>
      <w:bookmarkStart w:id="16" w:name="_Toc38837547"/>
      <w:r>
        <w:t xml:space="preserve">Figura </w:t>
      </w:r>
      <w:r w:rsidR="000813C3">
        <w:fldChar w:fldCharType="begin"/>
      </w:r>
      <w:r w:rsidR="000813C3">
        <w:instrText xml:space="preserve"> SEQ Figura \* ARABIC </w:instrText>
      </w:r>
      <w:r w:rsidR="000813C3">
        <w:fldChar w:fldCharType="separate"/>
      </w:r>
      <w:r w:rsidR="00A94658">
        <w:rPr>
          <w:noProof/>
        </w:rPr>
        <w:t>12</w:t>
      </w:r>
      <w:r w:rsidR="000813C3">
        <w:rPr>
          <w:noProof/>
        </w:rPr>
        <w:fldChar w:fldCharType="end"/>
      </w:r>
      <w:r>
        <w:t>: exemplo de cálculo de quartis</w:t>
      </w:r>
      <w:bookmarkEnd w:id="16"/>
    </w:p>
    <w:p w14:paraId="15D4B0E3" w14:textId="77777777" w:rsidR="005F42A0" w:rsidRDefault="005F42A0" w:rsidP="002C5DDB">
      <w:pPr>
        <w:pStyle w:val="Legenda"/>
      </w:pPr>
    </w:p>
    <w:p w14:paraId="3FE6E7AD" w14:textId="33D5E8C9" w:rsidR="005F42A0" w:rsidRPr="000813C3" w:rsidRDefault="005F42A0" w:rsidP="005F42A0">
      <w:pPr>
        <w:pStyle w:val="Legenda"/>
        <w:jc w:val="both"/>
        <w:rPr>
          <w:sz w:val="22"/>
          <w:szCs w:val="22"/>
        </w:rPr>
      </w:pPr>
      <w:r w:rsidRPr="001B6FD3">
        <w:rPr>
          <w:sz w:val="22"/>
          <w:szCs w:val="22"/>
        </w:rPr>
        <w:t xml:space="preserve">Para o preenchimento dessas variáveis, a função </w:t>
      </w:r>
      <w:r w:rsidRPr="001B6FD3">
        <w:rPr>
          <w:i/>
          <w:iCs w:val="0"/>
          <w:sz w:val="22"/>
          <w:szCs w:val="22"/>
        </w:rPr>
        <w:t xml:space="preserve">calculaQuartil() </w:t>
      </w:r>
      <w:r w:rsidRPr="001B6FD3">
        <w:rPr>
          <w:sz w:val="22"/>
          <w:szCs w:val="22"/>
        </w:rPr>
        <w:t>foi utilizada. O resultado pode ser visto a seguir:</w:t>
      </w:r>
    </w:p>
    <w:p w14:paraId="39CD63B6" w14:textId="34E1AEF1" w:rsidR="005F42A0" w:rsidRDefault="005F42A0" w:rsidP="005F42A0">
      <w:pPr>
        <w:pStyle w:val="Legenda"/>
      </w:pPr>
      <w:r>
        <w:rPr>
          <w:noProof/>
        </w:rPr>
        <w:drawing>
          <wp:inline distT="0" distB="0" distL="0" distR="0" wp14:anchorId="70B5482F" wp14:editId="1887230D">
            <wp:extent cx="1644015" cy="194627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66127" cy="19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2EE8" w14:textId="1C54215D" w:rsidR="005F42A0" w:rsidRDefault="005F42A0" w:rsidP="005F42A0">
      <w:pPr>
        <w:pStyle w:val="Legenda"/>
      </w:pPr>
      <w:bookmarkStart w:id="17" w:name="_Toc38837548"/>
      <w:r>
        <w:t xml:space="preserve">Figura </w:t>
      </w:r>
      <w:r w:rsidR="000813C3">
        <w:fldChar w:fldCharType="begin"/>
      </w:r>
      <w:r w:rsidR="000813C3">
        <w:instrText xml:space="preserve"> SEQ Figura \* ARABIC </w:instrText>
      </w:r>
      <w:r w:rsidR="000813C3">
        <w:fldChar w:fldCharType="separate"/>
      </w:r>
      <w:r w:rsidR="00A94658">
        <w:rPr>
          <w:noProof/>
        </w:rPr>
        <w:t>13</w:t>
      </w:r>
      <w:r w:rsidR="000813C3">
        <w:rPr>
          <w:noProof/>
        </w:rPr>
        <w:fldChar w:fldCharType="end"/>
      </w:r>
      <w:r>
        <w:t>: parte da tabela de palavras e suas frequencias</w:t>
      </w:r>
      <w:bookmarkEnd w:id="17"/>
    </w:p>
    <w:p w14:paraId="51011E7A" w14:textId="77777777" w:rsidR="005F42A0" w:rsidRDefault="005F42A0" w:rsidP="005F42A0">
      <w:pPr>
        <w:pStyle w:val="Legenda"/>
      </w:pPr>
    </w:p>
    <w:p w14:paraId="55441FB7" w14:textId="24DB5279" w:rsidR="005F42A0" w:rsidRDefault="005F42A0" w:rsidP="005F42A0">
      <w:pPr>
        <w:pStyle w:val="Legenda"/>
      </w:pPr>
      <w:r>
        <w:rPr>
          <w:noProof/>
        </w:rPr>
        <w:drawing>
          <wp:inline distT="0" distB="0" distL="0" distR="0" wp14:anchorId="0CF7A4AE" wp14:editId="13756DF2">
            <wp:extent cx="4943475" cy="2000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104E" w14:textId="59119F98" w:rsidR="005F42A0" w:rsidRDefault="005F42A0" w:rsidP="005F42A0">
      <w:pPr>
        <w:pStyle w:val="Legenda"/>
      </w:pPr>
      <w:bookmarkStart w:id="18" w:name="_Toc38837549"/>
      <w:r>
        <w:t xml:space="preserve">Figura </w:t>
      </w:r>
      <w:r w:rsidR="000813C3">
        <w:fldChar w:fldCharType="begin"/>
      </w:r>
      <w:r w:rsidR="000813C3">
        <w:instrText xml:space="preserve"> SEQ Figura \* ARABIC </w:instrText>
      </w:r>
      <w:r w:rsidR="000813C3">
        <w:fldChar w:fldCharType="separate"/>
      </w:r>
      <w:r w:rsidR="00A94658">
        <w:rPr>
          <w:noProof/>
        </w:rPr>
        <w:t>14</w:t>
      </w:r>
      <w:r w:rsidR="000813C3">
        <w:rPr>
          <w:noProof/>
        </w:rPr>
        <w:fldChar w:fldCharType="end"/>
      </w:r>
      <w:r>
        <w:t>: valores de quartil</w:t>
      </w:r>
      <w:bookmarkEnd w:id="18"/>
    </w:p>
    <w:p w14:paraId="60C8F54F" w14:textId="46EFD483" w:rsidR="005F42A0" w:rsidRDefault="005F42A0" w:rsidP="002F5848">
      <w:pPr>
        <w:pStyle w:val="Legenda"/>
        <w:jc w:val="both"/>
      </w:pPr>
    </w:p>
    <w:p w14:paraId="79B87815" w14:textId="4BC3D09C" w:rsidR="002F5848" w:rsidRDefault="002F5848" w:rsidP="002F5848">
      <w:pPr>
        <w:pStyle w:val="Legenda"/>
        <w:jc w:val="both"/>
      </w:pPr>
      <w:r>
        <w:t xml:space="preserve">Foi desenvolvida ainda uma função que retorna o quartil dado uma palavra qualquer como parâmetro de importação e que esteja presente no rol de dados: </w:t>
      </w:r>
      <w:r w:rsidRPr="002F5848">
        <w:rPr>
          <w:i/>
          <w:iCs w:val="0"/>
        </w:rPr>
        <w:t>getQuartil(palavra)</w:t>
      </w:r>
      <w:r>
        <w:t>.</w:t>
      </w:r>
    </w:p>
    <w:p w14:paraId="3226D29B" w14:textId="166A474C" w:rsidR="002F5848" w:rsidRDefault="002F5848" w:rsidP="002F5848">
      <w:pPr>
        <w:pStyle w:val="Legenda"/>
        <w:jc w:val="both"/>
      </w:pPr>
    </w:p>
    <w:p w14:paraId="063DF0ED" w14:textId="7CB3BCF3" w:rsidR="002F5848" w:rsidRDefault="002F5848" w:rsidP="002F5848">
      <w:pPr>
        <w:pStyle w:val="Legenda"/>
      </w:pPr>
      <w:r>
        <w:rPr>
          <w:noProof/>
        </w:rPr>
        <w:drawing>
          <wp:inline distT="0" distB="0" distL="0" distR="0" wp14:anchorId="2D38403B" wp14:editId="58791D4E">
            <wp:extent cx="3762375" cy="44400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2153" cy="4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B343" w14:textId="1EDBCEB6" w:rsidR="002F5848" w:rsidRDefault="002F5848" w:rsidP="002F5848">
      <w:pPr>
        <w:pStyle w:val="Legenda"/>
      </w:pPr>
      <w:bookmarkStart w:id="19" w:name="_Toc38837550"/>
      <w:r>
        <w:t xml:space="preserve">Figura </w:t>
      </w:r>
      <w:r w:rsidR="000813C3">
        <w:fldChar w:fldCharType="begin"/>
      </w:r>
      <w:r w:rsidR="000813C3">
        <w:instrText xml:space="preserve"> SEQ Figura \* ARABIC </w:instrText>
      </w:r>
      <w:r w:rsidR="000813C3">
        <w:fldChar w:fldCharType="separate"/>
      </w:r>
      <w:r w:rsidR="00A94658">
        <w:rPr>
          <w:noProof/>
        </w:rPr>
        <w:t>15</w:t>
      </w:r>
      <w:r w:rsidR="000813C3">
        <w:rPr>
          <w:noProof/>
        </w:rPr>
        <w:fldChar w:fldCharType="end"/>
      </w:r>
      <w:r w:rsidR="00771A0A">
        <w:t>: busca de quartil segundo palavra dada pelo usuário</w:t>
      </w:r>
      <w:bookmarkEnd w:id="19"/>
    </w:p>
    <w:p w14:paraId="3755C1C5" w14:textId="59F80C5F" w:rsidR="00A94658" w:rsidRDefault="00A94658" w:rsidP="00A94658">
      <w:pPr>
        <w:pStyle w:val="Legenda"/>
        <w:jc w:val="both"/>
      </w:pPr>
      <w:r>
        <w:t xml:space="preserve">Para a construção do histograma foi usada a função </w:t>
      </w:r>
      <w:r w:rsidRPr="00A94658">
        <w:rPr>
          <w:i/>
          <w:iCs w:val="0"/>
        </w:rPr>
        <w:t>calcHistograma()</w:t>
      </w:r>
      <w:r>
        <w:rPr>
          <w:i/>
          <w:iCs w:val="0"/>
        </w:rPr>
        <w:t xml:space="preserve"> </w:t>
      </w:r>
      <w:r>
        <w:t>e o resultado pode ser visto a seguir:</w:t>
      </w:r>
    </w:p>
    <w:p w14:paraId="1BFF841C" w14:textId="5F77BE4D" w:rsidR="00A94658" w:rsidRDefault="00A94658" w:rsidP="00A94658">
      <w:pPr>
        <w:pStyle w:val="Legenda"/>
      </w:pPr>
      <w:r>
        <w:rPr>
          <w:noProof/>
        </w:rPr>
        <w:drawing>
          <wp:inline distT="0" distB="0" distL="0" distR="0" wp14:anchorId="5E86A69C" wp14:editId="7EF6DC8B">
            <wp:extent cx="2499360" cy="13033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0408" cy="130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68EA" w14:textId="27C6B6EF" w:rsidR="00A94658" w:rsidRPr="00A94658" w:rsidRDefault="00A94658" w:rsidP="00A94658">
      <w:pPr>
        <w:pStyle w:val="Legenda"/>
      </w:pPr>
      <w:bookmarkStart w:id="20" w:name="_Toc388375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>: busca de quartil segundo palavra dada pelo usuário</w:t>
      </w:r>
      <w:bookmarkEnd w:id="20"/>
    </w:p>
    <w:p w14:paraId="12D7D137" w14:textId="4C25BB13" w:rsidR="00C46D78" w:rsidRDefault="001B6FD3" w:rsidP="00E00A00">
      <w:pPr>
        <w:pStyle w:val="Ttulo1"/>
      </w:pPr>
      <w:bookmarkStart w:id="21" w:name="_Toc38837556"/>
      <w:r>
        <w:lastRenderedPageBreak/>
        <w:t>Conclusão</w:t>
      </w:r>
      <w:bookmarkEnd w:id="21"/>
    </w:p>
    <w:p w14:paraId="78D6E4ED" w14:textId="399621B3" w:rsidR="00C46D78" w:rsidRDefault="001B6FD3" w:rsidP="00C46D78">
      <w:pPr>
        <w:pStyle w:val="Itens04"/>
        <w:ind w:left="0" w:firstLine="0"/>
        <w:rPr>
          <w:rFonts w:asciiTheme="majorHAnsi" w:hAnsiTheme="majorHAnsi" w:cstheme="majorHAnsi"/>
          <w:lang w:val="pt-PT"/>
        </w:rPr>
      </w:pPr>
      <w:r w:rsidRPr="001B6FD3">
        <w:rPr>
          <w:rFonts w:asciiTheme="majorHAnsi" w:hAnsiTheme="majorHAnsi" w:cstheme="majorHAnsi"/>
          <w:lang w:val="pt-PT"/>
        </w:rPr>
        <w:t xml:space="preserve">Conclui-se que </w:t>
      </w:r>
      <w:r>
        <w:rPr>
          <w:rFonts w:asciiTheme="majorHAnsi" w:hAnsiTheme="majorHAnsi" w:cstheme="majorHAnsi"/>
          <w:lang w:val="pt-PT"/>
        </w:rPr>
        <w:t xml:space="preserve">com a abordagem utilizada na construção deste programa, o presente aluno seja capaz de estruturar e encontrar soluções para novos problemas encontrados no mundo real. Uma das características mais importantes de uma lista encadeada é seu caráter </w:t>
      </w:r>
      <w:r w:rsidR="00CE27DC">
        <w:rPr>
          <w:rFonts w:asciiTheme="majorHAnsi" w:hAnsiTheme="majorHAnsi" w:cstheme="majorHAnsi"/>
          <w:lang w:val="pt-PT"/>
        </w:rPr>
        <w:t>dinâmico, que permite armazenar um número de elementos limitado apenas pela memória disponível. E face as questões apresentadas, os dados foram devidamente estruturados seguinte os padrões de construção destas listas de forma a facilitar o cálculo de todas as medidas estatísticas em questão.</w:t>
      </w:r>
    </w:p>
    <w:p w14:paraId="4F97B39B" w14:textId="6B210829" w:rsidR="00CE27DC" w:rsidRPr="001B6FD3" w:rsidRDefault="00CE27DC" w:rsidP="00C46D78">
      <w:pPr>
        <w:pStyle w:val="Itens04"/>
        <w:ind w:left="0" w:firstLine="0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Mas informações</w:t>
      </w:r>
      <w:r w:rsidR="00771A0A">
        <w:rPr>
          <w:rFonts w:asciiTheme="majorHAnsi" w:hAnsiTheme="majorHAnsi" w:cstheme="majorHAnsi"/>
          <w:lang w:val="pt-PT"/>
        </w:rPr>
        <w:t xml:space="preserve"> e processos</w:t>
      </w:r>
      <w:r>
        <w:rPr>
          <w:rFonts w:asciiTheme="majorHAnsi" w:hAnsiTheme="majorHAnsi" w:cstheme="majorHAnsi"/>
          <w:lang w:val="pt-PT"/>
        </w:rPr>
        <w:t xml:space="preserve"> podem ser encontradas no código desenvolvido, como por exemplo</w:t>
      </w:r>
      <w:r w:rsidR="002F5848">
        <w:rPr>
          <w:rFonts w:asciiTheme="majorHAnsi" w:hAnsiTheme="majorHAnsi" w:cstheme="majorHAnsi"/>
          <w:lang w:val="pt-PT"/>
        </w:rPr>
        <w:t xml:space="preserve"> em</w:t>
      </w:r>
      <w:r>
        <w:rPr>
          <w:rFonts w:asciiTheme="majorHAnsi" w:hAnsiTheme="majorHAnsi" w:cstheme="majorHAnsi"/>
          <w:lang w:val="pt-PT"/>
        </w:rPr>
        <w:t xml:space="preserve"> funções auxiliares de processamento, retorno e destruição das listas utilizadas</w:t>
      </w:r>
      <w:r w:rsidR="00771A0A">
        <w:rPr>
          <w:rFonts w:asciiTheme="majorHAnsi" w:hAnsiTheme="majorHAnsi" w:cstheme="majorHAnsi"/>
          <w:lang w:val="pt-PT"/>
        </w:rPr>
        <w:t>, e</w:t>
      </w:r>
      <w:r>
        <w:rPr>
          <w:rFonts w:asciiTheme="majorHAnsi" w:hAnsiTheme="majorHAnsi" w:cstheme="majorHAnsi"/>
          <w:lang w:val="pt-PT"/>
        </w:rPr>
        <w:t>, não obstante, descrições mais detalhadas sobre cada processo</w:t>
      </w:r>
      <w:r w:rsidR="002F5848">
        <w:rPr>
          <w:rFonts w:asciiTheme="majorHAnsi" w:hAnsiTheme="majorHAnsi" w:cstheme="majorHAnsi"/>
          <w:lang w:val="pt-PT"/>
        </w:rPr>
        <w:t xml:space="preserve"> também</w:t>
      </w:r>
      <w:r>
        <w:rPr>
          <w:rFonts w:asciiTheme="majorHAnsi" w:hAnsiTheme="majorHAnsi" w:cstheme="majorHAnsi"/>
          <w:lang w:val="pt-PT"/>
        </w:rPr>
        <w:t xml:space="preserve"> </w:t>
      </w:r>
      <w:r w:rsidR="002F5848">
        <w:rPr>
          <w:rFonts w:asciiTheme="majorHAnsi" w:hAnsiTheme="majorHAnsi" w:cstheme="majorHAnsi"/>
          <w:lang w:val="pt-PT"/>
        </w:rPr>
        <w:t xml:space="preserve">estão dispostas </w:t>
      </w:r>
      <w:r>
        <w:rPr>
          <w:rFonts w:asciiTheme="majorHAnsi" w:hAnsiTheme="majorHAnsi" w:cstheme="majorHAnsi"/>
          <w:lang w:val="pt-PT"/>
        </w:rPr>
        <w:t xml:space="preserve">ao longo do código. </w:t>
      </w:r>
    </w:p>
    <w:p w14:paraId="3C90DA57" w14:textId="77777777" w:rsidR="00C46D78" w:rsidRPr="000D7293" w:rsidRDefault="00C46D78" w:rsidP="00C46D78">
      <w:pPr>
        <w:pStyle w:val="Itens04"/>
        <w:ind w:left="0" w:firstLine="0"/>
        <w:rPr>
          <w:lang w:val="pt-PT"/>
        </w:rPr>
      </w:pPr>
    </w:p>
    <w:p w14:paraId="16CD3EA1" w14:textId="77777777" w:rsidR="0081438E" w:rsidRDefault="0081438E">
      <w:pPr>
        <w:rPr>
          <w:lang w:val="pt-PT"/>
        </w:rPr>
      </w:pPr>
    </w:p>
    <w:p w14:paraId="76674697" w14:textId="77777777" w:rsidR="00C46D78" w:rsidRDefault="00C46D78">
      <w:pPr>
        <w:pStyle w:val="TableofFigures1"/>
        <w:rPr>
          <w:lang w:val="pt-PT"/>
        </w:rPr>
      </w:pPr>
    </w:p>
    <w:p w14:paraId="730C09A9" w14:textId="77777777" w:rsidR="00C46D78" w:rsidRPr="000D7293" w:rsidRDefault="00C46D78">
      <w:pPr>
        <w:pStyle w:val="TableofFigures1"/>
        <w:rPr>
          <w:lang w:val="pt-PT"/>
        </w:rPr>
      </w:pPr>
    </w:p>
    <w:sectPr w:rsidR="00C46D78" w:rsidRPr="000D7293" w:rsidSect="006A0F1E">
      <w:headerReference w:type="even" r:id="rId38"/>
      <w:type w:val="oddPage"/>
      <w:pgSz w:w="11905" w:h="16837"/>
      <w:pgMar w:top="1814" w:right="1247" w:bottom="1134" w:left="1814" w:header="720" w:footer="720" w:gutter="227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8A0DD" w14:textId="77777777" w:rsidR="005C02AC" w:rsidRDefault="005C02AC">
      <w:pPr>
        <w:spacing w:line="240" w:lineRule="auto"/>
      </w:pPr>
      <w:r>
        <w:separator/>
      </w:r>
    </w:p>
  </w:endnote>
  <w:endnote w:type="continuationSeparator" w:id="0">
    <w:p w14:paraId="7285A504" w14:textId="77777777" w:rsidR="005C02AC" w:rsidRDefault="005C0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A6796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04C6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301FE295" w14:textId="77777777" w:rsidR="003D1248" w:rsidRDefault="003D1248" w:rsidP="003D124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4EBEA" w14:textId="77777777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1C39F86E" w14:textId="77777777" w:rsidR="003D1248" w:rsidRDefault="003D1248" w:rsidP="003D1248">
    <w:pPr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C1595" w14:textId="77777777" w:rsidR="003D1248" w:rsidRDefault="003D124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C0567" w14:textId="391BD325" w:rsidR="003D1248" w:rsidRPr="00E00A00" w:rsidRDefault="00E00A00" w:rsidP="00E00A00">
    <w:pPr>
      <w:pStyle w:val="Cabealho"/>
      <w:tabs>
        <w:tab w:val="clear" w:pos="4252"/>
        <w:tab w:val="clear" w:pos="8504"/>
        <w:tab w:val="right" w:pos="8647"/>
      </w:tabs>
      <w:rPr>
        <w:color w:val="17365D"/>
        <w:sz w:val="20"/>
        <w:lang w:val="pt-PT"/>
      </w:rPr>
    </w:pPr>
    <w:r w:rsidRPr="00E00A00">
      <w:rPr>
        <w:rStyle w:val="Nmerodepgina"/>
        <w:color w:val="17365D"/>
        <w:sz w:val="20"/>
        <w:lang w:val="pt-PT"/>
      </w:rPr>
      <w:fldChar w:fldCharType="begin"/>
    </w:r>
    <w:r w:rsidRPr="00E00A00">
      <w:rPr>
        <w:rStyle w:val="Nmerodepgina"/>
        <w:color w:val="17365D"/>
        <w:sz w:val="20"/>
        <w:lang w:val="pt-PT"/>
      </w:rPr>
      <w:instrText xml:space="preserve">PAGE  </w:instrText>
    </w:r>
    <w:r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2</w:t>
    </w:r>
    <w:r w:rsidRPr="00E00A00">
      <w:rPr>
        <w:rStyle w:val="Nmerodepgina"/>
        <w:color w:val="17365D"/>
        <w:sz w:val="20"/>
        <w:lang w:val="pt-PT"/>
      </w:rPr>
      <w:fldChar w:fldCharType="end"/>
    </w:r>
    <w:r w:rsidRPr="00E00A00">
      <w:rPr>
        <w:rStyle w:val="Nmerodepgina"/>
        <w:color w:val="17365D"/>
        <w:sz w:val="20"/>
        <w:lang w:val="pt-PT"/>
      </w:rPr>
      <w:t xml:space="preserve"> —</w:t>
    </w:r>
    <w:r w:rsidRPr="00E00A00">
      <w:rPr>
        <w:rStyle w:val="Nmerodepgina"/>
        <w:color w:val="17365D"/>
        <w:sz w:val="20"/>
        <w:lang w:val="pt-PT"/>
      </w:rPr>
      <w:tab/>
    </w:r>
    <w:r w:rsidR="002F5848">
      <w:rPr>
        <w:color w:val="17365D"/>
        <w:sz w:val="20"/>
        <w:lang w:val="pt-PT"/>
      </w:rPr>
      <w:t>Estrutura de Dados II: Trabalho Prático I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A956F" w14:textId="509942EC" w:rsidR="003D1248" w:rsidRPr="00E00A00" w:rsidRDefault="007F09D5" w:rsidP="00E00A00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Estrutura de Dados II: Trabalho Prático I</w:t>
    </w:r>
    <w:r w:rsidR="00E00A00" w:rsidRPr="00E00A00">
      <w:rPr>
        <w:color w:val="17365D"/>
        <w:sz w:val="20"/>
        <w:lang w:val="pt-PT"/>
      </w:rPr>
      <w:tab/>
      <w:t xml:space="preserve">— </w:t>
    </w:r>
    <w:r w:rsidR="00E00A00" w:rsidRPr="00E00A00">
      <w:rPr>
        <w:rStyle w:val="Nmerodepgina"/>
        <w:color w:val="17365D"/>
        <w:sz w:val="20"/>
        <w:lang w:val="pt-PT"/>
      </w:rPr>
      <w:fldChar w:fldCharType="begin"/>
    </w:r>
    <w:r w:rsidR="00E00A00" w:rsidRPr="00E00A00">
      <w:rPr>
        <w:rStyle w:val="Nmerodepgina"/>
        <w:color w:val="17365D"/>
        <w:sz w:val="20"/>
        <w:lang w:val="pt-PT"/>
      </w:rPr>
      <w:instrText xml:space="preserve">PAGE  </w:instrText>
    </w:r>
    <w:r w:rsidR="00E00A00"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3</w:t>
    </w:r>
    <w:r w:rsidR="00E00A00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8373B" w14:textId="38367F72" w:rsidR="003D1248" w:rsidRPr="00E00A00" w:rsidRDefault="007F09D5" w:rsidP="00BB3DFA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Estrutura de Dados II</w:t>
    </w:r>
    <w:r w:rsidR="003A5CCC">
      <w:rPr>
        <w:color w:val="17365D"/>
        <w:sz w:val="20"/>
        <w:lang w:val="pt-PT"/>
      </w:rPr>
      <w:t xml:space="preserve">: Trabalho Prático </w:t>
    </w:r>
    <w:r>
      <w:rPr>
        <w:color w:val="17365D"/>
        <w:sz w:val="20"/>
        <w:lang w:val="pt-PT"/>
      </w:rPr>
      <w:t>I</w:t>
    </w:r>
    <w:r w:rsidR="003D1248" w:rsidRPr="00E00A00">
      <w:rPr>
        <w:color w:val="17365D"/>
        <w:sz w:val="20"/>
        <w:lang w:val="pt-PT"/>
      </w:rPr>
      <w:tab/>
      <w:t xml:space="preserve">— </w:t>
    </w:r>
    <w:r w:rsidR="003D1248" w:rsidRPr="00E00A00">
      <w:rPr>
        <w:rStyle w:val="Nmerodepgina"/>
        <w:color w:val="17365D"/>
        <w:sz w:val="20"/>
        <w:lang w:val="pt-PT"/>
      </w:rPr>
      <w:fldChar w:fldCharType="begin"/>
    </w:r>
    <w:r w:rsidR="003D1248" w:rsidRPr="00E00A00">
      <w:rPr>
        <w:rStyle w:val="Nmerodepgina"/>
        <w:color w:val="17365D"/>
        <w:sz w:val="20"/>
        <w:lang w:val="pt-PT"/>
      </w:rPr>
      <w:instrText xml:space="preserve">PAGE  </w:instrText>
    </w:r>
    <w:r w:rsidR="003D1248" w:rsidRPr="00E00A00">
      <w:rPr>
        <w:rStyle w:val="Nmerodepgina"/>
        <w:color w:val="17365D"/>
        <w:sz w:val="20"/>
        <w:lang w:val="pt-PT"/>
      </w:rPr>
      <w:fldChar w:fldCharType="separate"/>
    </w:r>
    <w:r w:rsidR="00E604C6">
      <w:rPr>
        <w:rStyle w:val="Nmerodepgina"/>
        <w:noProof/>
        <w:color w:val="17365D"/>
        <w:sz w:val="20"/>
        <w:lang w:val="pt-PT"/>
      </w:rPr>
      <w:t>4</w:t>
    </w:r>
    <w:r w:rsidR="003D1248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7E446" w14:textId="77777777" w:rsidR="005C02AC" w:rsidRDefault="005C02AC">
      <w:pPr>
        <w:spacing w:line="240" w:lineRule="auto"/>
      </w:pPr>
      <w:r>
        <w:separator/>
      </w:r>
    </w:p>
  </w:footnote>
  <w:footnote w:type="continuationSeparator" w:id="0">
    <w:p w14:paraId="21B46DBF" w14:textId="77777777" w:rsidR="005C02AC" w:rsidRDefault="005C02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85986" w14:textId="09B253B0" w:rsidR="003D1248" w:rsidRPr="00E00A00" w:rsidRDefault="003D1248" w:rsidP="00E604C6">
    <w:pPr>
      <w:jc w:val="lef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 xml:space="preserve">Licenciatura em Engenharia de Sistemas </w:t>
    </w:r>
    <w:r w:rsidR="00E00A00" w:rsidRPr="00E00A00">
      <w:rPr>
        <w:color w:val="17365D"/>
        <w:sz w:val="16"/>
        <w:lang w:val="pt-PT"/>
      </w:rPr>
      <w:t>Informáticos</w:t>
    </w:r>
    <w:r w:rsidRPr="00E00A00">
      <w:rPr>
        <w:color w:val="17365D"/>
        <w:sz w:val="16"/>
        <w:lang w:val="pt-PT"/>
      </w:rPr>
      <w:br/>
    </w:r>
    <w:r w:rsidR="007F09D5">
      <w:rPr>
        <w:color w:val="17365D"/>
        <w:sz w:val="20"/>
        <w:lang w:val="pt-PT"/>
      </w:rPr>
      <w:t>Lucas Braga Mendonça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774E6" w14:textId="47C0D2A8" w:rsidR="003D1248" w:rsidRPr="00E00A00" w:rsidRDefault="00E00A00" w:rsidP="00E604C6">
    <w:pPr>
      <w:jc w:val="righ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>Licenciatura em Engenharia de Sistemas Informáticos</w:t>
    </w:r>
    <w:r w:rsidRPr="00E00A00">
      <w:rPr>
        <w:color w:val="17365D"/>
        <w:sz w:val="16"/>
        <w:lang w:val="pt-PT"/>
      </w:rPr>
      <w:br/>
    </w:r>
    <w:r w:rsidR="007F09D5">
      <w:rPr>
        <w:color w:val="17365D"/>
        <w:sz w:val="20"/>
        <w:lang w:val="pt-PT"/>
      </w:rPr>
      <w:t>Lucas Braga Mendonça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8671C" w14:textId="77777777" w:rsidR="003D1248" w:rsidRDefault="003D124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7940C" w14:textId="77777777" w:rsidR="003D1248" w:rsidRDefault="003D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03089"/>
    <w:multiLevelType w:val="hybridMultilevel"/>
    <w:tmpl w:val="199CC6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A7EEA"/>
    <w:multiLevelType w:val="hybridMultilevel"/>
    <w:tmpl w:val="C79AD2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83E64"/>
    <w:multiLevelType w:val="hybridMultilevel"/>
    <w:tmpl w:val="7B9A4E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42B0E"/>
    <w:multiLevelType w:val="hybridMultilevel"/>
    <w:tmpl w:val="2B828C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76E88"/>
    <w:multiLevelType w:val="multilevel"/>
    <w:tmpl w:val="8F121B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proofState w:spelling="clean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18"/>
    <w:rsid w:val="0002325C"/>
    <w:rsid w:val="0002726E"/>
    <w:rsid w:val="000813C3"/>
    <w:rsid w:val="000B388A"/>
    <w:rsid w:val="000D7293"/>
    <w:rsid w:val="00125020"/>
    <w:rsid w:val="0019506D"/>
    <w:rsid w:val="001B6FD3"/>
    <w:rsid w:val="001C5DD8"/>
    <w:rsid w:val="00226ED8"/>
    <w:rsid w:val="00285501"/>
    <w:rsid w:val="002C55AC"/>
    <w:rsid w:val="002C5DDB"/>
    <w:rsid w:val="002F46F2"/>
    <w:rsid w:val="002F5848"/>
    <w:rsid w:val="00371B72"/>
    <w:rsid w:val="003A170E"/>
    <w:rsid w:val="003A5CCC"/>
    <w:rsid w:val="003D1248"/>
    <w:rsid w:val="00435407"/>
    <w:rsid w:val="00535585"/>
    <w:rsid w:val="005A236D"/>
    <w:rsid w:val="005C02AC"/>
    <w:rsid w:val="005F42A0"/>
    <w:rsid w:val="00623550"/>
    <w:rsid w:val="00660DA0"/>
    <w:rsid w:val="006A0F1E"/>
    <w:rsid w:val="006B2DE1"/>
    <w:rsid w:val="00771A0A"/>
    <w:rsid w:val="007A251A"/>
    <w:rsid w:val="007C7F01"/>
    <w:rsid w:val="007F09D5"/>
    <w:rsid w:val="007F223A"/>
    <w:rsid w:val="0081438E"/>
    <w:rsid w:val="00835CF6"/>
    <w:rsid w:val="00895DED"/>
    <w:rsid w:val="008A312A"/>
    <w:rsid w:val="008E4950"/>
    <w:rsid w:val="00A03F3D"/>
    <w:rsid w:val="00A357DF"/>
    <w:rsid w:val="00A83F79"/>
    <w:rsid w:val="00A90F81"/>
    <w:rsid w:val="00A94658"/>
    <w:rsid w:val="00AA4FC6"/>
    <w:rsid w:val="00B270D2"/>
    <w:rsid w:val="00B537E7"/>
    <w:rsid w:val="00B93315"/>
    <w:rsid w:val="00BB3DFA"/>
    <w:rsid w:val="00C46D78"/>
    <w:rsid w:val="00CC652B"/>
    <w:rsid w:val="00CE27DC"/>
    <w:rsid w:val="00D1566B"/>
    <w:rsid w:val="00D16BFC"/>
    <w:rsid w:val="00D66196"/>
    <w:rsid w:val="00DF6118"/>
    <w:rsid w:val="00E00A00"/>
    <w:rsid w:val="00E20DFC"/>
    <w:rsid w:val="00E604C6"/>
    <w:rsid w:val="00E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20A330"/>
  <w14:defaultImageDpi w14:val="300"/>
  <w15:docId w15:val="{D2E5C401-2107-420F-B250-225B711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Ttulo1">
    <w:name w:val="heading 1"/>
    <w:basedOn w:val="Normal"/>
    <w:next w:val="Corpodetexto"/>
    <w:qFormat/>
    <w:rsid w:val="00C46D78"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  <w:lang w:val="pt-PT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  <w:lang w:val="pt-PT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yperlink">
    <w:name w:val="Hyperlink"/>
    <w:uiPriority w:val="99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Sutil">
    <w:name w:val="Subtle Emphasis"/>
    <w:qFormat/>
    <w:rPr>
      <w:i/>
      <w:iCs/>
      <w:color w:val="808080"/>
    </w:rPr>
  </w:style>
  <w:style w:type="character" w:styleId="nfaseIntensa">
    <w:name w:val="Intense Emphasis"/>
    <w:qFormat/>
    <w:rPr>
      <w:b/>
      <w:bCs/>
      <w:i/>
      <w:iCs/>
      <w:color w:val="4F81BD"/>
    </w:rPr>
  </w:style>
  <w:style w:type="character" w:styleId="RefernciaSutil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  <w:lang w:val="pt-PT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Sumrio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Sumrio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Sumrio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character" w:styleId="Nmerodepgina">
    <w:name w:val="page number"/>
    <w:basedOn w:val="Fontepargpadr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7.xml"/><Relationship Id="rId26" Type="http://schemas.openxmlformats.org/officeDocument/2006/relationships/image" Target="media/image8.png"/><Relationship Id="rId39" Type="http://schemas.openxmlformats.org/officeDocument/2006/relationships/fontTable" Target="fontTable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eader" Target="header3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hyperlink" Target="https://github.com/lucasbmendonca/ED2TP1" TargetMode="External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11F8FF-9675-4D00-91AE-04EB7F79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1658</Words>
  <Characters>8959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&gt;</vt:lpstr>
      <vt:lpstr>&gt;</vt:lpstr>
    </vt:vector>
  </TitlesOfParts>
  <Company/>
  <LinksUpToDate>false</LinksUpToDate>
  <CharactersWithSpaces>10596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Lucas Mendonca</cp:lastModifiedBy>
  <cp:revision>6</cp:revision>
  <cp:lastPrinted>2020-04-26T22:52:00Z</cp:lastPrinted>
  <dcterms:created xsi:type="dcterms:W3CDTF">2020-04-26T16:00:00Z</dcterms:created>
  <dcterms:modified xsi:type="dcterms:W3CDTF">2020-04-26T22:55:00Z</dcterms:modified>
</cp:coreProperties>
</file>